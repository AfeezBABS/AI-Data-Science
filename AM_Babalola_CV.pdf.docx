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1726" w:rsidRDefault="00000000">
      <w:pPr>
        <w:pStyle w:val="divname"/>
        <w:spacing w:before="80"/>
      </w:pPr>
      <w:r>
        <w:rPr>
          <w:rStyle w:val="span"/>
          <w:sz w:val="48"/>
          <w:szCs w:val="48"/>
        </w:rPr>
        <w:t>Afeez</w:t>
      </w:r>
      <w:r>
        <w:t xml:space="preserve"> </w:t>
      </w:r>
      <w:r>
        <w:rPr>
          <w:rStyle w:val="span"/>
          <w:sz w:val="48"/>
          <w:szCs w:val="48"/>
        </w:rPr>
        <w:t>Babalola</w:t>
      </w:r>
    </w:p>
    <w:p w:rsidR="006C1726" w:rsidRDefault="00000000">
      <w:pPr>
        <w:pStyle w:val="div"/>
        <w:spacing w:before="80" w:line="280" w:lineRule="atLeast"/>
        <w:jc w:val="center"/>
      </w:pPr>
      <w:r>
        <w:rPr>
          <w:rStyle w:val="span"/>
        </w:rPr>
        <w:t xml:space="preserve">Kingston Upon </w:t>
      </w:r>
      <w:proofErr w:type="gramStart"/>
      <w:r>
        <w:rPr>
          <w:rStyle w:val="span"/>
        </w:rPr>
        <w:t>Hull</w:t>
      </w:r>
      <w:r>
        <w:rPr>
          <w:rStyle w:val="divdocumentzipsuffix"/>
        </w:rPr>
        <w:t xml:space="preserve"> </w:t>
      </w:r>
      <w:r>
        <w:rPr>
          <w:rStyle w:val="span"/>
        </w:rPr>
        <w:t>,</w:t>
      </w:r>
      <w:proofErr w:type="gramEnd"/>
      <w:r>
        <w:rPr>
          <w:rStyle w:val="span"/>
        </w:rPr>
        <w:t xml:space="preserve"> UK</w:t>
      </w:r>
      <w:r>
        <w:rPr>
          <w:rStyle w:val="divdocumentzipsuffix"/>
        </w:rPr>
        <w:t xml:space="preserve"> </w:t>
      </w:r>
      <w:r>
        <w:rPr>
          <w:rStyle w:val="span"/>
          <w:vanish/>
        </w:rPr>
        <w:t>Kingston Upon Hull, UK</w:t>
      </w:r>
      <w:r>
        <w:rPr>
          <w:rStyle w:val="divdocumentzipprefix"/>
        </w:rPr>
        <w:t xml:space="preserve"> </w:t>
      </w:r>
    </w:p>
    <w:p w:rsidR="006C1726" w:rsidRDefault="00000000">
      <w:pPr>
        <w:spacing w:line="280" w:lineRule="atLeast"/>
        <w:jc w:val="center"/>
        <w:textAlignment w:val="auto"/>
        <w:rPr>
          <w:rStyle w:val="span"/>
        </w:rPr>
      </w:pPr>
      <w:r>
        <w:rPr>
          <w:rStyle w:val="span"/>
        </w:rPr>
        <w:t>+44 7778 746402</w:t>
      </w:r>
      <w:r>
        <w:t> </w:t>
      </w:r>
      <w:proofErr w:type="gramStart"/>
      <w:r>
        <w:rPr>
          <w:rStyle w:val="span"/>
        </w:rPr>
        <w:noBreakHyphen/>
        <w:t xml:space="preserve"> </w:t>
      </w:r>
      <w:r>
        <w:t xml:space="preserve"> </w:t>
      </w:r>
      <w:r>
        <w:rPr>
          <w:rStyle w:val="span"/>
        </w:rPr>
        <w:t>babalolaafeez222@gmail.com</w:t>
      </w:r>
      <w:proofErr w:type="gramEnd"/>
    </w:p>
    <w:p w:rsidR="006C1726" w:rsidRDefault="00000000">
      <w:pPr>
        <w:pStyle w:val="divaddress"/>
        <w:spacing w:before="80"/>
      </w:pPr>
      <w:r>
        <w:rPr>
          <w:rStyle w:val="span"/>
          <w:b/>
          <w:bCs/>
        </w:rPr>
        <w:t>Web</w:t>
      </w:r>
      <w:r>
        <w:rPr>
          <w:rStyle w:val="documentbeforecolonspace"/>
          <w:b/>
          <w:bCs/>
        </w:rPr>
        <w:t> </w:t>
      </w:r>
      <w:r>
        <w:rPr>
          <w:rStyle w:val="txtBold"/>
        </w:rPr>
        <w:t>: </w:t>
      </w:r>
      <w:r>
        <w:rPr>
          <w:rStyle w:val="span"/>
        </w:rPr>
        <w:t>https://afeezbabs.github.io/AI</w:t>
      </w:r>
      <w:r>
        <w:rPr>
          <w:rStyle w:val="span"/>
        </w:rPr>
        <w:noBreakHyphen/>
        <w:t>Data</w:t>
      </w:r>
      <w:r>
        <w:rPr>
          <w:rStyle w:val="span"/>
        </w:rPr>
        <w:noBreakHyphen/>
        <w:t>Science/index.html</w:t>
      </w:r>
      <w:r>
        <w:t> </w:t>
      </w:r>
      <w:r>
        <w:rPr>
          <w:rStyle w:val="span"/>
        </w:rPr>
        <w:t>|</w:t>
      </w:r>
      <w:r>
        <w:t xml:space="preserve"> </w:t>
      </w:r>
      <w:r>
        <w:rPr>
          <w:rStyle w:val="span"/>
          <w:b/>
          <w:bCs/>
        </w:rPr>
        <w:t>LinkedIn</w:t>
      </w:r>
      <w:r>
        <w:rPr>
          <w:rStyle w:val="documentbeforecolonspace"/>
          <w:b/>
          <w:bCs/>
        </w:rPr>
        <w:t> </w:t>
      </w:r>
      <w:r>
        <w:rPr>
          <w:rStyle w:val="txtBold"/>
        </w:rPr>
        <w:t>: </w:t>
      </w:r>
      <w:r>
        <w:rPr>
          <w:rStyle w:val="span"/>
        </w:rPr>
        <w:t>linkedin.com/in/afeez</w:t>
      </w:r>
      <w:r>
        <w:rPr>
          <w:rStyle w:val="span"/>
        </w:rPr>
        <w:noBreakHyphen/>
        <w:t>babalola</w:t>
      </w:r>
      <w:r>
        <w:rPr>
          <w:rStyle w:val="span"/>
        </w:rPr>
        <w:noBreakHyphen/>
        <w:t>614372177 </w:t>
      </w:r>
      <w:r>
        <w:rPr>
          <w:rStyle w:val="CATEGORYSOCIALSOCLnth-last-child1socl-bar"/>
        </w:rPr>
        <w:t>|</w:t>
      </w:r>
      <w:r>
        <w:rPr>
          <w:rStyle w:val="span"/>
        </w:rPr>
        <w:t xml:space="preserve"> </w:t>
      </w:r>
    </w:p>
    <w:p w:rsidR="006C1726" w:rsidRDefault="00000000">
      <w:pPr>
        <w:pStyle w:val="emptydiv"/>
        <w:jc w:val="center"/>
      </w:pPr>
      <w:r>
        <w:t> </w:t>
      </w:r>
    </w:p>
    <w:p w:rsidR="006C1726" w:rsidRDefault="00000000">
      <w:pPr>
        <w:spacing w:line="280" w:lineRule="atLeast"/>
        <w:ind w:left="200"/>
        <w:jc w:val="center"/>
        <w:textAlignment w:val="auto"/>
        <w:rPr>
          <w:rStyle w:val="span"/>
        </w:rPr>
      </w:pPr>
      <w:r>
        <w:rPr>
          <w:rStyle w:val="span"/>
        </w:rPr>
        <w:t>ResearchGate: researchgate.net/profile/Afeez-Babalola</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Professional summary   </w:t>
      </w:r>
      <w:r>
        <w:rPr>
          <w:u w:val="single"/>
        </w:rPr>
        <w:t xml:space="preserve"> </w:t>
      </w:r>
      <w:r>
        <w:rPr>
          <w:u w:val="single"/>
        </w:rPr>
        <w:tab/>
      </w:r>
    </w:p>
    <w:p w:rsidR="006C1726" w:rsidRDefault="00000000">
      <w:pPr>
        <w:pStyle w:val="p"/>
        <w:spacing w:line="280" w:lineRule="atLeast"/>
        <w:ind w:left="2100"/>
      </w:pPr>
      <w:r>
        <w:t xml:space="preserve">Afeez Babalola is an experienced data analyst and AI engineer with 8+ years of experience delivering digital solutions across healthcare, energy, logistics, finance, and public sectors. Skilled in AI development, statistical modeling, and enterprise analytics. Proficient in Python, R, SQL, and MATLAB, with hands-on expertise in SPSS, STATA, SAS, Excel, Power BI, and Tableau. Experienced in machine learning, NLP, deep learning, and neural networks. Familiar with SAP, </w:t>
      </w:r>
      <w:proofErr w:type="spellStart"/>
      <w:r>
        <w:t>OSIsoft</w:t>
      </w:r>
      <w:proofErr w:type="spellEnd"/>
      <w:r>
        <w:t xml:space="preserve"> PI System, and cloud tools like R/Shiny and </w:t>
      </w:r>
      <w:proofErr w:type="spellStart"/>
      <w:r>
        <w:t>Jupyter</w:t>
      </w:r>
      <w:proofErr w:type="spellEnd"/>
      <w:r>
        <w:t xml:space="preserve"> Notebooks.</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Work history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04/2025</w:t>
            </w:r>
            <w:r>
              <w:rPr>
                <w:rStyle w:val="spandateswrapper"/>
              </w:rPr>
              <w:t xml:space="preserve"> </w:t>
            </w:r>
            <w:r>
              <w:rPr>
                <w:rStyle w:val="span"/>
              </w:rPr>
              <w:t>- Current</w:t>
            </w:r>
          </w:p>
        </w:tc>
        <w:tc>
          <w:tcPr>
            <w:tcW w:w="8806" w:type="dxa"/>
            <w:tcMar>
              <w:top w:w="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Founder &amp; Lead Data Analyst</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AMB Elite Ltd</w:t>
            </w:r>
            <w:r>
              <w:rPr>
                <w:rStyle w:val="span"/>
                <w:color w:val="222222"/>
              </w:rPr>
              <w:t xml:space="preserve"> - Kingston Upon Hull, UK</w:t>
            </w:r>
          </w:p>
          <w:p w:rsidR="006C1726" w:rsidRDefault="00000000">
            <w:pPr>
              <w:pStyle w:val="documentulliParagraph"/>
              <w:numPr>
                <w:ilvl w:val="0"/>
                <w:numId w:val="1"/>
              </w:numPr>
              <w:spacing w:line="280" w:lineRule="atLeast"/>
              <w:ind w:left="460" w:hanging="210"/>
              <w:rPr>
                <w:rStyle w:val="span"/>
                <w:color w:val="222222"/>
              </w:rPr>
            </w:pPr>
            <w:r>
              <w:rPr>
                <w:rStyle w:val="span"/>
                <w:color w:val="222222"/>
              </w:rPr>
              <w:t>Founded a data consultancy focused on deploying AI-based solutions for SMEs and public institutions globally.</w:t>
            </w:r>
          </w:p>
          <w:p w:rsidR="006C1726" w:rsidRDefault="00000000">
            <w:pPr>
              <w:pStyle w:val="documentulliParagraph"/>
              <w:numPr>
                <w:ilvl w:val="0"/>
                <w:numId w:val="1"/>
              </w:numPr>
              <w:spacing w:line="280" w:lineRule="atLeast"/>
              <w:ind w:left="460" w:hanging="210"/>
              <w:rPr>
                <w:rStyle w:val="span"/>
                <w:color w:val="222222"/>
              </w:rPr>
            </w:pPr>
            <w:r>
              <w:rPr>
                <w:rStyle w:val="span"/>
                <w:color w:val="222222"/>
              </w:rPr>
              <w:t>Designed AI tools for predictive analytics, smart surveillance, and supply chain optimization.</w:t>
            </w:r>
          </w:p>
          <w:p w:rsidR="006C1726" w:rsidRDefault="00000000">
            <w:pPr>
              <w:pStyle w:val="documentulliParagraph"/>
              <w:numPr>
                <w:ilvl w:val="0"/>
                <w:numId w:val="1"/>
              </w:numPr>
              <w:spacing w:line="280" w:lineRule="atLeast"/>
              <w:ind w:left="460" w:hanging="210"/>
              <w:rPr>
                <w:rStyle w:val="span"/>
                <w:color w:val="222222"/>
              </w:rPr>
            </w:pPr>
            <w:r>
              <w:rPr>
                <w:rStyle w:val="span"/>
                <w:color w:val="222222"/>
              </w:rPr>
              <w:t>Delivered enterprise dashboards integrated with live data streams using Python, SQL, Tableau, and Power BI.</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04/2024</w:t>
            </w:r>
            <w:r>
              <w:rPr>
                <w:rStyle w:val="spandateswrapper"/>
              </w:rPr>
              <w:t xml:space="preserve"> </w:t>
            </w:r>
            <w:r>
              <w:rPr>
                <w:rStyle w:val="span"/>
              </w:rPr>
              <w:t>- Current</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Site Security (Part time)</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MITIE</w:t>
            </w:r>
            <w:r>
              <w:rPr>
                <w:rStyle w:val="span"/>
                <w:color w:val="222222"/>
              </w:rPr>
              <w:t xml:space="preserve"> - Grimsby, UK</w:t>
            </w:r>
          </w:p>
          <w:p w:rsidR="006C1726" w:rsidRDefault="00000000">
            <w:pPr>
              <w:pStyle w:val="documentulliParagraph"/>
              <w:numPr>
                <w:ilvl w:val="0"/>
                <w:numId w:val="2"/>
              </w:numPr>
              <w:spacing w:line="280" w:lineRule="atLeast"/>
              <w:ind w:left="460" w:hanging="210"/>
              <w:rPr>
                <w:rStyle w:val="span"/>
                <w:color w:val="222222"/>
              </w:rPr>
            </w:pPr>
            <w:r>
              <w:rPr>
                <w:rStyle w:val="span"/>
                <w:color w:val="222222"/>
              </w:rPr>
              <w:t>Monitored and reported site analytics for operational risk assessments.</w:t>
            </w:r>
          </w:p>
          <w:p w:rsidR="006C1726" w:rsidRDefault="00000000">
            <w:pPr>
              <w:pStyle w:val="documentulliParagraph"/>
              <w:numPr>
                <w:ilvl w:val="0"/>
                <w:numId w:val="2"/>
              </w:numPr>
              <w:spacing w:line="280" w:lineRule="atLeast"/>
              <w:ind w:left="460" w:hanging="210"/>
              <w:rPr>
                <w:rStyle w:val="span"/>
                <w:color w:val="222222"/>
              </w:rPr>
            </w:pPr>
            <w:r>
              <w:rPr>
                <w:rStyle w:val="span"/>
                <w:color w:val="222222"/>
              </w:rPr>
              <w:t>Applied analytical insights to support physical security operations.</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04/2017</w:t>
            </w:r>
            <w:r>
              <w:rPr>
                <w:rStyle w:val="spandateswrapper"/>
              </w:rPr>
              <w:t xml:space="preserve"> </w:t>
            </w:r>
            <w:r>
              <w:rPr>
                <w:rStyle w:val="span"/>
              </w:rPr>
              <w:t>- 10/2023</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Business and Senior Data Analyst</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proofErr w:type="spellStart"/>
            <w:r>
              <w:rPr>
                <w:rStyle w:val="spancompanyname"/>
                <w:color w:val="222222"/>
              </w:rPr>
              <w:t>Atwak</w:t>
            </w:r>
            <w:proofErr w:type="spellEnd"/>
            <w:r>
              <w:rPr>
                <w:rStyle w:val="spancompanyname"/>
                <w:color w:val="222222"/>
              </w:rPr>
              <w:t xml:space="preserve"> Ventures Limited</w:t>
            </w:r>
            <w:r>
              <w:rPr>
                <w:rStyle w:val="span"/>
                <w:color w:val="222222"/>
              </w:rPr>
              <w:t xml:space="preserve"> - Lagos, Nigeria</w:t>
            </w:r>
          </w:p>
          <w:p w:rsidR="006C1726" w:rsidRDefault="00000000">
            <w:pPr>
              <w:pStyle w:val="documentulliParagraph"/>
              <w:numPr>
                <w:ilvl w:val="0"/>
                <w:numId w:val="3"/>
              </w:numPr>
              <w:spacing w:line="280" w:lineRule="atLeast"/>
              <w:ind w:left="460" w:hanging="210"/>
              <w:rPr>
                <w:rStyle w:val="span"/>
                <w:color w:val="222222"/>
              </w:rPr>
            </w:pPr>
            <w:r>
              <w:rPr>
                <w:rStyle w:val="span"/>
                <w:color w:val="222222"/>
              </w:rPr>
              <w:t>Developed a fuel demand forecasting system using deep learning, achieving a 52% cost reduction in logistics.</w:t>
            </w:r>
          </w:p>
          <w:p w:rsidR="006C1726" w:rsidRDefault="00000000">
            <w:pPr>
              <w:pStyle w:val="documentulliParagraph"/>
              <w:numPr>
                <w:ilvl w:val="0"/>
                <w:numId w:val="3"/>
              </w:numPr>
              <w:spacing w:line="280" w:lineRule="atLeast"/>
              <w:ind w:left="460" w:hanging="210"/>
              <w:rPr>
                <w:rStyle w:val="span"/>
                <w:color w:val="222222"/>
              </w:rPr>
            </w:pPr>
            <w:r>
              <w:rPr>
                <w:rStyle w:val="span"/>
                <w:color w:val="222222"/>
              </w:rPr>
              <w:t xml:space="preserve">Built reporting systems using SAP and </w:t>
            </w:r>
            <w:proofErr w:type="spellStart"/>
            <w:r>
              <w:rPr>
                <w:rStyle w:val="span"/>
                <w:color w:val="222222"/>
              </w:rPr>
              <w:t>OSIsoft</w:t>
            </w:r>
            <w:proofErr w:type="spellEnd"/>
            <w:r>
              <w:rPr>
                <w:rStyle w:val="span"/>
                <w:color w:val="222222"/>
              </w:rPr>
              <w:t xml:space="preserve"> PI System data, integrated into business intelligence dashboards.</w:t>
            </w:r>
          </w:p>
          <w:p w:rsidR="006C1726" w:rsidRDefault="00000000">
            <w:pPr>
              <w:pStyle w:val="documentulliParagraph"/>
              <w:numPr>
                <w:ilvl w:val="0"/>
                <w:numId w:val="3"/>
              </w:numPr>
              <w:spacing w:line="280" w:lineRule="atLeast"/>
              <w:ind w:left="460" w:hanging="210"/>
              <w:rPr>
                <w:rStyle w:val="span"/>
                <w:color w:val="222222"/>
              </w:rPr>
            </w:pPr>
            <w:r>
              <w:rPr>
                <w:rStyle w:val="span"/>
                <w:color w:val="222222"/>
              </w:rPr>
              <w:t>Created maritime compliance and safety models with SPSS, STATA, and MATLAB to meet global regulatory standards.</w:t>
            </w:r>
          </w:p>
          <w:p w:rsidR="006C1726" w:rsidRDefault="00000000">
            <w:pPr>
              <w:pStyle w:val="documentulliParagraph"/>
              <w:numPr>
                <w:ilvl w:val="0"/>
                <w:numId w:val="3"/>
              </w:numPr>
              <w:spacing w:line="280" w:lineRule="atLeast"/>
              <w:ind w:left="460" w:hanging="210"/>
              <w:rPr>
                <w:rStyle w:val="span"/>
                <w:color w:val="222222"/>
              </w:rPr>
            </w:pPr>
            <w:r>
              <w:rPr>
                <w:rStyle w:val="span"/>
                <w:color w:val="222222"/>
              </w:rPr>
              <w:t>Led system integration across SCADA and vessel telemetry environments, improving shipping reliability.</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06/2019</w:t>
            </w:r>
            <w:r>
              <w:rPr>
                <w:rStyle w:val="spandateswrapper"/>
              </w:rPr>
              <w:t xml:space="preserve"> </w:t>
            </w:r>
            <w:r>
              <w:rPr>
                <w:rStyle w:val="span"/>
              </w:rPr>
              <w:t>- 08/2023</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Database and Business Analyst (Contract)</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proofErr w:type="spellStart"/>
            <w:r>
              <w:rPr>
                <w:rStyle w:val="spancompanyname"/>
                <w:color w:val="222222"/>
              </w:rPr>
              <w:t>AduGlobal</w:t>
            </w:r>
            <w:proofErr w:type="spellEnd"/>
            <w:r>
              <w:rPr>
                <w:rStyle w:val="spancompanyname"/>
                <w:color w:val="222222"/>
              </w:rPr>
              <w:t xml:space="preserve"> Enterprise</w:t>
            </w:r>
            <w:r>
              <w:rPr>
                <w:rStyle w:val="span"/>
                <w:color w:val="222222"/>
              </w:rPr>
              <w:t xml:space="preserve"> - Ibadan, Nigeria</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Evaluate, gather, and explain information to support the process of making informed decisions.</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 xml:space="preserve">Designs, implements, and maintains secure, efficient, and accurate databases that store and </w:t>
            </w:r>
            <w:proofErr w:type="spellStart"/>
            <w:r>
              <w:rPr>
                <w:rStyle w:val="span"/>
                <w:color w:val="222222"/>
              </w:rPr>
              <w:t>organise</w:t>
            </w:r>
            <w:proofErr w:type="spellEnd"/>
            <w:r>
              <w:rPr>
                <w:rStyle w:val="span"/>
                <w:color w:val="222222"/>
              </w:rPr>
              <w:t xml:space="preserve"> the company's data.</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Ensures data security, accuracy, completeness, and reliability.</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Creates and presents reports and dashboards to help business stakeholders understand data insights.</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Use analytic methods and tools to understand, predict, and/or control logistics operations and processes.</w:t>
            </w:r>
          </w:p>
          <w:p w:rsidR="006C1726" w:rsidRDefault="00000000">
            <w:pPr>
              <w:pStyle w:val="documentulliParagraph"/>
              <w:numPr>
                <w:ilvl w:val="0"/>
                <w:numId w:val="4"/>
              </w:numPr>
              <w:spacing w:line="280" w:lineRule="atLeast"/>
              <w:ind w:left="460" w:hanging="210"/>
              <w:rPr>
                <w:rStyle w:val="span"/>
                <w:color w:val="222222"/>
              </w:rPr>
            </w:pPr>
            <w:r>
              <w:rPr>
                <w:rStyle w:val="span"/>
                <w:color w:val="222222"/>
              </w:rPr>
              <w:t xml:space="preserve">Provides investigative studies and offers guidance to fellow experts on how to choose, </w:t>
            </w:r>
            <w:proofErr w:type="spellStart"/>
            <w:r>
              <w:rPr>
                <w:rStyle w:val="span"/>
                <w:color w:val="222222"/>
              </w:rPr>
              <w:t>utilise</w:t>
            </w:r>
            <w:proofErr w:type="spellEnd"/>
            <w:r>
              <w:rPr>
                <w:rStyle w:val="span"/>
                <w:color w:val="222222"/>
              </w:rPr>
              <w:t>, and execute database management software.</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02/2017</w:t>
            </w:r>
            <w:r>
              <w:rPr>
                <w:rStyle w:val="spandateswrapper"/>
              </w:rPr>
              <w:t xml:space="preserve"> </w:t>
            </w:r>
            <w:r>
              <w:rPr>
                <w:rStyle w:val="span"/>
              </w:rPr>
              <w:t>- 08/2023</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 xml:space="preserve">Data Analyst &amp; Research Consultant </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Consultant</w:t>
            </w:r>
            <w:r>
              <w:rPr>
                <w:rStyle w:val="span"/>
                <w:color w:val="222222"/>
              </w:rPr>
              <w:t xml:space="preserve"> - Remote</w:t>
            </w:r>
            <w:r>
              <w:rPr>
                <w:rStyle w:val="divdocumentsinglecolumnCharacter"/>
                <w:color w:val="222222"/>
              </w:rPr>
              <w:t xml:space="preserve"> </w:t>
            </w:r>
          </w:p>
          <w:p w:rsidR="006C1726" w:rsidRDefault="00000000">
            <w:pPr>
              <w:pStyle w:val="documentulliParagraph"/>
              <w:numPr>
                <w:ilvl w:val="0"/>
                <w:numId w:val="5"/>
              </w:numPr>
              <w:spacing w:line="280" w:lineRule="atLeast"/>
              <w:ind w:left="460" w:hanging="210"/>
              <w:rPr>
                <w:rStyle w:val="span"/>
                <w:color w:val="222222"/>
              </w:rPr>
            </w:pPr>
            <w:r>
              <w:rPr>
                <w:rStyle w:val="span"/>
                <w:color w:val="222222"/>
              </w:rPr>
              <w:t>Completed 350+ international projects for clients in 25+ countries via Fiverr and Upwork.</w:t>
            </w:r>
          </w:p>
          <w:p w:rsidR="006C1726" w:rsidRDefault="00000000">
            <w:pPr>
              <w:pStyle w:val="documentulliParagraph"/>
              <w:numPr>
                <w:ilvl w:val="0"/>
                <w:numId w:val="5"/>
              </w:numPr>
              <w:spacing w:line="280" w:lineRule="atLeast"/>
              <w:ind w:left="460" w:hanging="210"/>
              <w:rPr>
                <w:rStyle w:val="span"/>
                <w:color w:val="222222"/>
              </w:rPr>
            </w:pPr>
            <w:r>
              <w:rPr>
                <w:rStyle w:val="span"/>
                <w:color w:val="222222"/>
              </w:rPr>
              <w:lastRenderedPageBreak/>
              <w:t>Built forecasting models, data dashboards, and ML-powered analytics systems for health tech firms, energy companies, and research institutions.</w:t>
            </w:r>
          </w:p>
          <w:p w:rsidR="006C1726" w:rsidRDefault="00000000">
            <w:pPr>
              <w:pStyle w:val="documentulliParagraph"/>
              <w:numPr>
                <w:ilvl w:val="0"/>
                <w:numId w:val="5"/>
              </w:numPr>
              <w:spacing w:line="280" w:lineRule="atLeast"/>
              <w:ind w:left="460" w:hanging="210"/>
              <w:rPr>
                <w:rStyle w:val="span"/>
                <w:color w:val="222222"/>
              </w:rPr>
            </w:pPr>
            <w:r>
              <w:rPr>
                <w:rStyle w:val="span"/>
                <w:color w:val="222222"/>
              </w:rPr>
              <w:t>Consulted for oil &amp; gas firms in the Middle East and academic institutions in North America and Europe.</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02/2020</w:t>
            </w:r>
            <w:r>
              <w:rPr>
                <w:rStyle w:val="spandateswrapper"/>
              </w:rPr>
              <w:t xml:space="preserve"> </w:t>
            </w:r>
            <w:r>
              <w:rPr>
                <w:rStyle w:val="span"/>
              </w:rPr>
              <w:t>- 12/2022</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
              </w:rPr>
            </w:pPr>
            <w:r>
              <w:rPr>
                <w:rStyle w:val="spanjobtitle"/>
                <w:color w:val="222222"/>
              </w:rPr>
              <w:t>Statistical Programmer/Analyst (Contract)</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University of Ilorin Teaching Hospital</w:t>
            </w:r>
            <w:r>
              <w:rPr>
                <w:rStyle w:val="span"/>
                <w:color w:val="222222"/>
              </w:rPr>
              <w:t xml:space="preserve"> - Ilorin, Nigeria</w:t>
            </w:r>
          </w:p>
          <w:p w:rsidR="006C1726" w:rsidRDefault="00000000">
            <w:pPr>
              <w:pStyle w:val="documentulliParagraph"/>
              <w:numPr>
                <w:ilvl w:val="0"/>
                <w:numId w:val="6"/>
              </w:numPr>
              <w:spacing w:line="280" w:lineRule="atLeast"/>
              <w:ind w:left="460" w:hanging="210"/>
              <w:rPr>
                <w:rStyle w:val="span"/>
                <w:color w:val="222222"/>
              </w:rPr>
            </w:pPr>
            <w:r>
              <w:rPr>
                <w:rStyle w:val="span"/>
                <w:color w:val="222222"/>
              </w:rPr>
              <w:t>Built a COVID-19 prediction model (80%+ accuracy) to support triage during the pandemic.</w:t>
            </w:r>
          </w:p>
          <w:p w:rsidR="006C1726" w:rsidRDefault="00000000">
            <w:pPr>
              <w:pStyle w:val="documentulliParagraph"/>
              <w:numPr>
                <w:ilvl w:val="0"/>
                <w:numId w:val="6"/>
              </w:numPr>
              <w:spacing w:line="280" w:lineRule="atLeast"/>
              <w:ind w:left="460" w:hanging="210"/>
              <w:rPr>
                <w:rStyle w:val="span"/>
                <w:color w:val="222222"/>
              </w:rPr>
            </w:pPr>
            <w:r>
              <w:rPr>
                <w:rStyle w:val="span"/>
                <w:color w:val="222222"/>
              </w:rPr>
              <w:t>Designed neural network model to forecast hospital supply demand, reducing resource waste by 52%.</w:t>
            </w:r>
          </w:p>
          <w:p w:rsidR="006C1726" w:rsidRDefault="00000000">
            <w:pPr>
              <w:pStyle w:val="documentulliParagraph"/>
              <w:numPr>
                <w:ilvl w:val="0"/>
                <w:numId w:val="6"/>
              </w:numPr>
              <w:spacing w:line="280" w:lineRule="atLeast"/>
              <w:ind w:left="460" w:hanging="210"/>
              <w:rPr>
                <w:rStyle w:val="span"/>
                <w:color w:val="222222"/>
              </w:rPr>
            </w:pPr>
            <w:r>
              <w:rPr>
                <w:rStyle w:val="span"/>
                <w:color w:val="222222"/>
              </w:rPr>
              <w:t>Managed statistical reporting and research pipelines using Python, R/Shiny, STATA, and SPSS.</w:t>
            </w:r>
          </w:p>
          <w:p w:rsidR="006C1726" w:rsidRDefault="00000000">
            <w:pPr>
              <w:pStyle w:val="documentulliParagraph"/>
              <w:numPr>
                <w:ilvl w:val="0"/>
                <w:numId w:val="6"/>
              </w:numPr>
              <w:spacing w:line="280" w:lineRule="atLeast"/>
              <w:ind w:left="460" w:hanging="210"/>
              <w:rPr>
                <w:rStyle w:val="span"/>
                <w:color w:val="222222"/>
              </w:rPr>
            </w:pPr>
            <w:r>
              <w:rPr>
                <w:rStyle w:val="span"/>
                <w:color w:val="222222"/>
              </w:rPr>
              <w:t>Worked alongside clinicians and researchers to generate insights for disease modeling and clinical trials.</w:t>
            </w:r>
          </w:p>
        </w:tc>
      </w:tr>
    </w:tbl>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Skills   </w:t>
      </w:r>
      <w:r>
        <w:rPr>
          <w:u w:val="single"/>
        </w:rPr>
        <w:t xml:space="preserve"> </w:t>
      </w:r>
      <w:r>
        <w:rPr>
          <w:u w:val="single"/>
        </w:rPr>
        <w:tab/>
      </w:r>
    </w:p>
    <w:tbl>
      <w:tblPr>
        <w:tblStyle w:val="divdocumenttable"/>
        <w:tblW w:w="0" w:type="auto"/>
        <w:tblCellSpacing w:w="15" w:type="dxa"/>
        <w:tblInd w:w="2100" w:type="dxa"/>
        <w:tblLayout w:type="fixed"/>
        <w:tblCellMar>
          <w:left w:w="0" w:type="dxa"/>
          <w:right w:w="0" w:type="dxa"/>
        </w:tblCellMar>
        <w:tblLook w:val="05E0" w:firstRow="1" w:lastRow="1" w:firstColumn="1" w:lastColumn="1" w:noHBand="0" w:noVBand="1"/>
      </w:tblPr>
      <w:tblGrid>
        <w:gridCol w:w="4448"/>
        <w:gridCol w:w="4448"/>
      </w:tblGrid>
      <w:tr w:rsidR="006C1726">
        <w:trPr>
          <w:tblCellSpacing w:w="15" w:type="dxa"/>
        </w:trPr>
        <w:tc>
          <w:tcPr>
            <w:tcW w:w="4403" w:type="dxa"/>
            <w:tcMar>
              <w:top w:w="0" w:type="dxa"/>
              <w:left w:w="0" w:type="dxa"/>
              <w:bottom w:w="0" w:type="dxa"/>
              <w:right w:w="0" w:type="dxa"/>
            </w:tcMar>
            <w:hideMark/>
          </w:tcPr>
          <w:p w:rsidR="006C1726" w:rsidRDefault="00000000">
            <w:pPr>
              <w:pStyle w:val="documentulliParagraph"/>
              <w:numPr>
                <w:ilvl w:val="0"/>
                <w:numId w:val="7"/>
              </w:numPr>
              <w:spacing w:line="280" w:lineRule="atLeast"/>
              <w:ind w:left="460" w:hanging="210"/>
            </w:pPr>
            <w:r>
              <w:rPr>
                <w:rStyle w:val="Strong1"/>
                <w:b/>
                <w:bCs/>
              </w:rPr>
              <w:t>Programming:</w:t>
            </w:r>
            <w:r>
              <w:t xml:space="preserve"> Python, R, SQL, MATLAB</w:t>
            </w:r>
          </w:p>
          <w:p w:rsidR="006C1726" w:rsidRDefault="00000000">
            <w:pPr>
              <w:pStyle w:val="documentulliParagraph"/>
              <w:numPr>
                <w:ilvl w:val="0"/>
                <w:numId w:val="7"/>
              </w:numPr>
              <w:spacing w:line="280" w:lineRule="atLeast"/>
              <w:ind w:left="460" w:hanging="210"/>
            </w:pPr>
            <w:r>
              <w:rPr>
                <w:rStyle w:val="Strong1"/>
                <w:b/>
                <w:bCs/>
              </w:rPr>
              <w:t>Data Analysis Tools:</w:t>
            </w:r>
            <w:r>
              <w:t xml:space="preserve"> SPSS, STATA, SAS, Excel</w:t>
            </w:r>
          </w:p>
          <w:p w:rsidR="006C1726" w:rsidRDefault="00000000">
            <w:pPr>
              <w:pStyle w:val="documentulliParagraph"/>
              <w:numPr>
                <w:ilvl w:val="0"/>
                <w:numId w:val="7"/>
              </w:numPr>
              <w:spacing w:line="280" w:lineRule="atLeast"/>
              <w:ind w:left="460" w:hanging="210"/>
            </w:pPr>
            <w:r>
              <w:rPr>
                <w:rStyle w:val="Strong1"/>
                <w:b/>
                <w:bCs/>
              </w:rPr>
              <w:t>Data Visualization:</w:t>
            </w:r>
            <w:r>
              <w:t xml:space="preserve"> Power BI, Tableau, Microsoft Excel Dashboards</w:t>
            </w:r>
          </w:p>
        </w:tc>
        <w:tc>
          <w:tcPr>
            <w:tcW w:w="4403" w:type="dxa"/>
            <w:tcBorders>
              <w:left w:val="single" w:sz="8" w:space="0" w:color="FEFDFD"/>
            </w:tcBorders>
            <w:tcMar>
              <w:top w:w="0" w:type="dxa"/>
              <w:left w:w="0" w:type="dxa"/>
              <w:bottom w:w="0" w:type="dxa"/>
              <w:right w:w="0" w:type="dxa"/>
            </w:tcMar>
            <w:hideMark/>
          </w:tcPr>
          <w:p w:rsidR="006C1726" w:rsidRDefault="00000000">
            <w:pPr>
              <w:pStyle w:val="documentulliParagraph"/>
              <w:numPr>
                <w:ilvl w:val="0"/>
                <w:numId w:val="8"/>
              </w:numPr>
              <w:spacing w:line="280" w:lineRule="atLeast"/>
              <w:ind w:left="460" w:hanging="210"/>
            </w:pPr>
            <w:r>
              <w:rPr>
                <w:rStyle w:val="Strong1"/>
                <w:b/>
                <w:bCs/>
              </w:rPr>
              <w:t>Machine Learning/AI:</w:t>
            </w:r>
            <w:r>
              <w:t xml:space="preserve"> Deep learning, NLP, regression modeling, neural networks</w:t>
            </w:r>
          </w:p>
          <w:p w:rsidR="006C1726" w:rsidRDefault="00000000">
            <w:pPr>
              <w:pStyle w:val="documentulliParagraph"/>
              <w:numPr>
                <w:ilvl w:val="0"/>
                <w:numId w:val="8"/>
              </w:numPr>
              <w:spacing w:line="280" w:lineRule="atLeast"/>
              <w:ind w:left="460" w:hanging="210"/>
            </w:pPr>
            <w:r>
              <w:rPr>
                <w:rStyle w:val="Strong1"/>
                <w:b/>
                <w:bCs/>
              </w:rPr>
              <w:t>Enterprise Systems:</w:t>
            </w:r>
            <w:r>
              <w:t xml:space="preserve"> SAP, </w:t>
            </w:r>
            <w:proofErr w:type="spellStart"/>
            <w:r>
              <w:t>OSIsoft</w:t>
            </w:r>
            <w:proofErr w:type="spellEnd"/>
            <w:r>
              <w:t xml:space="preserve"> PI System</w:t>
            </w:r>
          </w:p>
          <w:p w:rsidR="006C1726" w:rsidRDefault="00000000">
            <w:pPr>
              <w:pStyle w:val="documentulliParagraph"/>
              <w:numPr>
                <w:ilvl w:val="0"/>
                <w:numId w:val="8"/>
              </w:numPr>
              <w:spacing w:line="280" w:lineRule="atLeast"/>
              <w:ind w:left="460" w:hanging="210"/>
            </w:pPr>
            <w:r>
              <w:rPr>
                <w:rStyle w:val="Strong1"/>
                <w:b/>
                <w:bCs/>
              </w:rPr>
              <w:t>Cloud &amp; Tools:</w:t>
            </w:r>
            <w:r>
              <w:t xml:space="preserve"> R/Shiny, </w:t>
            </w:r>
            <w:proofErr w:type="spellStart"/>
            <w:r>
              <w:t>Jupyter</w:t>
            </w:r>
            <w:proofErr w:type="spellEnd"/>
            <w:r>
              <w:t xml:space="preserve"> Notebooks</w:t>
            </w:r>
          </w:p>
        </w:tc>
      </w:tr>
    </w:tbl>
    <w:p w:rsidR="006C1726" w:rsidRDefault="00000000">
      <w:pPr>
        <w:pStyle w:val="documentulliParagraph"/>
        <w:numPr>
          <w:ilvl w:val="0"/>
          <w:numId w:val="9"/>
        </w:numPr>
        <w:spacing w:line="280" w:lineRule="atLeast"/>
        <w:ind w:left="2560" w:hanging="210"/>
        <w:rPr>
          <w:vanish/>
        </w:rPr>
      </w:pPr>
      <w:r>
        <w:rPr>
          <w:rStyle w:val="Strong1"/>
          <w:b/>
          <w:bCs/>
          <w:vanish/>
        </w:rPr>
        <w:t>Programming:</w:t>
      </w:r>
      <w:r>
        <w:rPr>
          <w:vanish/>
        </w:rPr>
        <w:t xml:space="preserve"> Python, R, SQL, MATLAB</w:t>
      </w:r>
    </w:p>
    <w:p w:rsidR="006C1726" w:rsidRDefault="00000000">
      <w:pPr>
        <w:pStyle w:val="documentulliParagraph"/>
        <w:numPr>
          <w:ilvl w:val="0"/>
          <w:numId w:val="9"/>
        </w:numPr>
        <w:spacing w:line="280" w:lineRule="atLeast"/>
        <w:ind w:left="2560" w:hanging="210"/>
        <w:rPr>
          <w:vanish/>
        </w:rPr>
      </w:pPr>
      <w:r>
        <w:rPr>
          <w:rStyle w:val="Strong1"/>
          <w:b/>
          <w:bCs/>
          <w:vanish/>
        </w:rPr>
        <w:t>Data Analysis Tools:</w:t>
      </w:r>
      <w:r>
        <w:rPr>
          <w:vanish/>
        </w:rPr>
        <w:t xml:space="preserve"> SPSS, STATA, SAS, Excel</w:t>
      </w:r>
    </w:p>
    <w:p w:rsidR="006C1726" w:rsidRDefault="00000000">
      <w:pPr>
        <w:pStyle w:val="documentulliParagraph"/>
        <w:numPr>
          <w:ilvl w:val="0"/>
          <w:numId w:val="9"/>
        </w:numPr>
        <w:spacing w:line="280" w:lineRule="atLeast"/>
        <w:ind w:left="2560" w:hanging="210"/>
        <w:rPr>
          <w:vanish/>
        </w:rPr>
      </w:pPr>
      <w:r>
        <w:rPr>
          <w:rStyle w:val="Strong1"/>
          <w:b/>
          <w:bCs/>
          <w:vanish/>
        </w:rPr>
        <w:t>Data Visualization:</w:t>
      </w:r>
      <w:r>
        <w:rPr>
          <w:vanish/>
        </w:rPr>
        <w:t xml:space="preserve"> Power BI, Tableau, Microsoft Excel Dashboards</w:t>
      </w:r>
    </w:p>
    <w:p w:rsidR="006C1726" w:rsidRDefault="00000000">
      <w:pPr>
        <w:pStyle w:val="documentulliParagraph"/>
        <w:numPr>
          <w:ilvl w:val="0"/>
          <w:numId w:val="10"/>
        </w:numPr>
        <w:spacing w:line="280" w:lineRule="atLeast"/>
        <w:ind w:left="2560" w:hanging="210"/>
        <w:rPr>
          <w:vanish/>
        </w:rPr>
      </w:pPr>
      <w:r>
        <w:rPr>
          <w:rStyle w:val="Strong1"/>
          <w:b/>
          <w:bCs/>
          <w:vanish/>
        </w:rPr>
        <w:t>Machine Learning/AI:</w:t>
      </w:r>
      <w:r>
        <w:rPr>
          <w:vanish/>
        </w:rPr>
        <w:t xml:space="preserve"> Deep learning, NLP, regression modeling, neural networks</w:t>
      </w:r>
    </w:p>
    <w:p w:rsidR="006C1726" w:rsidRDefault="00000000">
      <w:pPr>
        <w:pStyle w:val="documentulliParagraph"/>
        <w:numPr>
          <w:ilvl w:val="0"/>
          <w:numId w:val="10"/>
        </w:numPr>
        <w:spacing w:line="280" w:lineRule="atLeast"/>
        <w:ind w:left="2560" w:hanging="210"/>
        <w:rPr>
          <w:vanish/>
        </w:rPr>
      </w:pPr>
      <w:r>
        <w:rPr>
          <w:rStyle w:val="Strong1"/>
          <w:b/>
          <w:bCs/>
          <w:vanish/>
        </w:rPr>
        <w:t>Enterprise Systems:</w:t>
      </w:r>
      <w:r>
        <w:rPr>
          <w:vanish/>
        </w:rPr>
        <w:t xml:space="preserve"> SAP, OSIsoft PI System</w:t>
      </w:r>
    </w:p>
    <w:p w:rsidR="006C1726" w:rsidRDefault="00000000">
      <w:pPr>
        <w:pStyle w:val="documentulliParagraph"/>
        <w:numPr>
          <w:ilvl w:val="0"/>
          <w:numId w:val="10"/>
        </w:numPr>
        <w:spacing w:line="280" w:lineRule="atLeast"/>
        <w:ind w:left="2560" w:hanging="210"/>
        <w:rPr>
          <w:vanish/>
        </w:rPr>
      </w:pPr>
      <w:r>
        <w:rPr>
          <w:rStyle w:val="Strong1"/>
          <w:b/>
          <w:bCs/>
          <w:vanish/>
        </w:rPr>
        <w:t>Cloud &amp; Tools:</w:t>
      </w:r>
      <w:r>
        <w:rPr>
          <w:vanish/>
        </w:rPr>
        <w:t xml:space="preserve"> R/Shiny, Jupyter Notebooks</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Education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09/2023 - 09/2024</w:t>
            </w:r>
            <w:r>
              <w:rPr>
                <w:rStyle w:val="spandateswrapper"/>
              </w:rPr>
              <w:t xml:space="preserve"> </w:t>
            </w:r>
          </w:p>
        </w:tc>
        <w:tc>
          <w:tcPr>
            <w:tcW w:w="8806" w:type="dxa"/>
            <w:tcMar>
              <w:top w:w="0" w:type="dxa"/>
              <w:left w:w="0" w:type="dxa"/>
              <w:bottom w:w="0" w:type="dxa"/>
              <w:right w:w="0" w:type="dxa"/>
            </w:tcMar>
            <w:hideMark/>
          </w:tcPr>
          <w:p w:rsidR="006C1726" w:rsidRDefault="00000000">
            <w:pPr>
              <w:pStyle w:val="spandateswrapperParagraph"/>
              <w:spacing w:line="280" w:lineRule="atLeast"/>
              <w:textAlignment w:val="auto"/>
              <w:rPr>
                <w:rStyle w:val="spandateswrapper"/>
              </w:rPr>
            </w:pPr>
            <w:r>
              <w:rPr>
                <w:rStyle w:val="spandegree"/>
                <w:color w:val="222222"/>
              </w:rPr>
              <w:t>Master of Science</w:t>
            </w:r>
            <w:r>
              <w:rPr>
                <w:rStyle w:val="documentbeforecolonspace"/>
                <w:color w:val="222222"/>
              </w:rPr>
              <w:t xml:space="preserve"> </w:t>
            </w:r>
            <w:r>
              <w:rPr>
                <w:rStyle w:val="span"/>
                <w:color w:val="222222"/>
              </w:rPr>
              <w:t xml:space="preserve">: </w:t>
            </w:r>
            <w:r>
              <w:rPr>
                <w:rStyle w:val="spanprogramline"/>
                <w:color w:val="222222"/>
              </w:rPr>
              <w:t>Artificial Intelligence and Data Science</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 xml:space="preserve">University of Hull, United Kingdom </w:t>
            </w:r>
            <w:r>
              <w:rPr>
                <w:rStyle w:val="span"/>
                <w:color w:val="222222"/>
              </w:rPr>
              <w:t>- Hull, United Kingdom</w:t>
            </w:r>
          </w:p>
          <w:p w:rsidR="006C1726" w:rsidRDefault="00000000">
            <w:pPr>
              <w:pStyle w:val="p"/>
              <w:spacing w:line="280" w:lineRule="atLeast"/>
              <w:rPr>
                <w:rStyle w:val="span"/>
                <w:color w:val="222222"/>
              </w:rPr>
            </w:pPr>
            <w:r>
              <w:rPr>
                <w:rStyle w:val="span"/>
                <w:color w:val="222222"/>
              </w:rPr>
              <w:t>Specialized in AI and data science with a focus on deep learning, NLP, data mining, and big data analytics. Gained hands-on experience in designing intelligent systems and solving real-world problems using advanced machine learning techniques.</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04/2019 - 02/2021</w:t>
            </w:r>
            <w:r>
              <w:rPr>
                <w:rStyle w:val="spandateswrapper"/>
              </w:rPr>
              <w:t xml:space="preserve"> </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rPr>
            </w:pPr>
            <w:r>
              <w:rPr>
                <w:rStyle w:val="spandegree"/>
                <w:color w:val="222222"/>
              </w:rPr>
              <w:t>Master of Science</w:t>
            </w:r>
            <w:r>
              <w:rPr>
                <w:rStyle w:val="documentbeforecolonspace"/>
                <w:color w:val="222222"/>
              </w:rPr>
              <w:t xml:space="preserve"> </w:t>
            </w:r>
            <w:r>
              <w:rPr>
                <w:rStyle w:val="span"/>
                <w:color w:val="222222"/>
              </w:rPr>
              <w:t xml:space="preserve">: </w:t>
            </w:r>
            <w:r>
              <w:rPr>
                <w:rStyle w:val="spanprogramline"/>
                <w:color w:val="222222"/>
              </w:rPr>
              <w:t>Statistics (Biometry)</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University of Ibadan, Nigeria</w:t>
            </w:r>
            <w:r>
              <w:rPr>
                <w:rStyle w:val="span"/>
                <w:color w:val="222222"/>
              </w:rPr>
              <w:t xml:space="preserve"> - Ibadan, Nigeria </w:t>
            </w:r>
          </w:p>
          <w:p w:rsidR="006C1726" w:rsidRDefault="00000000">
            <w:pPr>
              <w:pStyle w:val="p"/>
              <w:spacing w:line="280" w:lineRule="atLeast"/>
              <w:rPr>
                <w:rStyle w:val="span"/>
                <w:color w:val="222222"/>
              </w:rPr>
            </w:pPr>
            <w:r>
              <w:rPr>
                <w:rStyle w:val="span"/>
                <w:color w:val="222222"/>
              </w:rPr>
              <w:t>Focused on biostatistics and medical research applications. Developed expertise in experimental design, survival analysis, and multivariate techniques using statistical software to analyze complex biological data.</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10/2012 - 02/2016</w:t>
            </w:r>
            <w:r>
              <w:rPr>
                <w:rStyle w:val="spandateswrapper"/>
              </w:rPr>
              <w:t xml:space="preserve"> </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rPr>
            </w:pPr>
            <w:r>
              <w:rPr>
                <w:rStyle w:val="spandegree"/>
                <w:color w:val="222222"/>
              </w:rPr>
              <w:t>Bachelor of Science</w:t>
            </w:r>
            <w:r>
              <w:rPr>
                <w:rStyle w:val="documentbeforecolonspace"/>
                <w:color w:val="222222"/>
              </w:rPr>
              <w:t xml:space="preserve"> </w:t>
            </w:r>
            <w:r>
              <w:rPr>
                <w:rStyle w:val="span"/>
                <w:color w:val="222222"/>
              </w:rPr>
              <w:t xml:space="preserve">: </w:t>
            </w:r>
            <w:r>
              <w:rPr>
                <w:rStyle w:val="spanprogramline"/>
                <w:color w:val="222222"/>
              </w:rPr>
              <w:t>Statistics</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University of Ilorin</w:t>
            </w:r>
            <w:r>
              <w:rPr>
                <w:rStyle w:val="span"/>
                <w:color w:val="222222"/>
              </w:rPr>
              <w:t xml:space="preserve"> - Ilorin, Nigeria </w:t>
            </w:r>
          </w:p>
          <w:p w:rsidR="006C1726" w:rsidRDefault="00000000">
            <w:pPr>
              <w:pStyle w:val="p"/>
              <w:spacing w:line="280" w:lineRule="atLeast"/>
              <w:rPr>
                <w:rStyle w:val="span"/>
                <w:color w:val="222222"/>
              </w:rPr>
            </w:pPr>
            <w:r>
              <w:rPr>
                <w:rStyle w:val="span"/>
                <w:color w:val="222222"/>
              </w:rPr>
              <w:t>Built a strong foundation in statistical theory and data analysis. Studied probability, regression, and inference, with practical training in statistical software for solving real-world analytical problems.</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09/2010 - 09/2012</w:t>
            </w:r>
            <w:r>
              <w:rPr>
                <w:rStyle w:val="spandateswrapper"/>
              </w:rPr>
              <w:t xml:space="preserve"> </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rPr>
            </w:pPr>
            <w:r>
              <w:rPr>
                <w:rStyle w:val="spandegree"/>
                <w:color w:val="222222"/>
              </w:rPr>
              <w:t>Diploma of Higher Education</w:t>
            </w:r>
            <w:r>
              <w:rPr>
                <w:rStyle w:val="documentbeforecolonspace"/>
                <w:color w:val="222222"/>
              </w:rPr>
              <w:t xml:space="preserve"> </w:t>
            </w:r>
            <w:r>
              <w:rPr>
                <w:rStyle w:val="span"/>
                <w:color w:val="222222"/>
              </w:rPr>
              <w:t xml:space="preserve">: </w:t>
            </w:r>
            <w:r>
              <w:rPr>
                <w:rStyle w:val="spanprogramline"/>
                <w:color w:val="222222"/>
              </w:rPr>
              <w:t>Computer Engineering</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 xml:space="preserve">Federal Polytechnic Offa, Nigeria </w:t>
            </w:r>
            <w:r>
              <w:rPr>
                <w:rStyle w:val="span"/>
                <w:color w:val="222222"/>
              </w:rPr>
              <w:t>- Offa, Kwara, Nigeria</w:t>
            </w:r>
            <w:r>
              <w:rPr>
                <w:rStyle w:val="divdocumentsinglecolumnCharacter"/>
                <w:color w:val="222222"/>
              </w:rPr>
              <w:t xml:space="preserve"> </w:t>
            </w:r>
          </w:p>
          <w:p w:rsidR="006C1726" w:rsidRDefault="00000000">
            <w:pPr>
              <w:pStyle w:val="p"/>
              <w:spacing w:line="280" w:lineRule="atLeast"/>
              <w:rPr>
                <w:rStyle w:val="span"/>
                <w:color w:val="222222"/>
              </w:rPr>
            </w:pPr>
            <w:r>
              <w:rPr>
                <w:rStyle w:val="span"/>
                <w:color w:val="222222"/>
              </w:rPr>
              <w:t>Gained foundational knowledge in computer hardware, software systems, and networking, with practical training in troubleshooting and system maintenance.</w:t>
            </w:r>
          </w:p>
        </w:tc>
      </w:tr>
    </w:tbl>
    <w:p w:rsidR="006C1726" w:rsidRDefault="006C1726">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806"/>
      </w:tblGrid>
      <w:tr w:rsidR="006C1726">
        <w:trPr>
          <w:tblCellSpacing w:w="0" w:type="dxa"/>
        </w:trPr>
        <w:tc>
          <w:tcPr>
            <w:tcW w:w="2100"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sz w:val="10"/>
                <w:szCs w:val="10"/>
              </w:rPr>
            </w:pPr>
            <w:r>
              <w:rPr>
                <w:rStyle w:val="span"/>
              </w:rPr>
              <w:t>06/2004 - 09/2010</w:t>
            </w:r>
            <w:r>
              <w:rPr>
                <w:rStyle w:val="spandateswrapper"/>
              </w:rPr>
              <w:t xml:space="preserve"> </w:t>
            </w:r>
          </w:p>
        </w:tc>
        <w:tc>
          <w:tcPr>
            <w:tcW w:w="8806" w:type="dxa"/>
            <w:tcMar>
              <w:top w:w="60" w:type="dxa"/>
              <w:left w:w="0" w:type="dxa"/>
              <w:bottom w:w="0" w:type="dxa"/>
              <w:right w:w="0" w:type="dxa"/>
            </w:tcMar>
            <w:hideMark/>
          </w:tcPr>
          <w:p w:rsidR="006C1726" w:rsidRDefault="00000000">
            <w:pPr>
              <w:pStyle w:val="spandateswrapperParagraph"/>
              <w:spacing w:line="280" w:lineRule="atLeast"/>
              <w:textAlignment w:val="auto"/>
              <w:rPr>
                <w:rStyle w:val="spandateswrapper"/>
              </w:rPr>
            </w:pPr>
            <w:r>
              <w:rPr>
                <w:rStyle w:val="spandegree"/>
                <w:color w:val="222222"/>
              </w:rPr>
              <w:t>GCSEs</w:t>
            </w:r>
            <w:r>
              <w:rPr>
                <w:rStyle w:val="documentbeforecolonspace"/>
                <w:color w:val="222222"/>
              </w:rPr>
              <w:t xml:space="preserve"> </w:t>
            </w:r>
            <w:r>
              <w:rPr>
                <w:rStyle w:val="span"/>
                <w:color w:val="222222"/>
              </w:rPr>
              <w:t xml:space="preserve">: </w:t>
            </w:r>
            <w:r>
              <w:rPr>
                <w:rStyle w:val="spanprogramline"/>
                <w:color w:val="222222"/>
              </w:rPr>
              <w:t>secondary education</w:t>
            </w:r>
            <w:r>
              <w:rPr>
                <w:rStyle w:val="singlecolumnspanpaddedlinenth-child1"/>
                <w:color w:val="222222"/>
              </w:rPr>
              <w:t xml:space="preserve"> </w:t>
            </w:r>
          </w:p>
          <w:p w:rsidR="006C1726" w:rsidRDefault="00000000">
            <w:pPr>
              <w:pStyle w:val="spanpaddedline"/>
              <w:spacing w:line="280" w:lineRule="atLeast"/>
              <w:rPr>
                <w:rStyle w:val="divdocumentsinglecolumnCharacter"/>
                <w:color w:val="222222"/>
              </w:rPr>
            </w:pPr>
            <w:r>
              <w:rPr>
                <w:rStyle w:val="spancompanyname"/>
                <w:color w:val="222222"/>
              </w:rPr>
              <w:t>Royal College</w:t>
            </w:r>
            <w:r>
              <w:rPr>
                <w:rStyle w:val="span"/>
                <w:color w:val="222222"/>
              </w:rPr>
              <w:t xml:space="preserve"> - Lagos, Nigeria - Passed all subjects</w:t>
            </w:r>
          </w:p>
          <w:p w:rsidR="006C1726" w:rsidRDefault="00000000">
            <w:pPr>
              <w:pStyle w:val="p"/>
              <w:spacing w:line="280" w:lineRule="atLeast"/>
              <w:rPr>
                <w:rStyle w:val="span"/>
                <w:color w:val="222222"/>
              </w:rPr>
            </w:pPr>
            <w:r>
              <w:rPr>
                <w:rStyle w:val="span"/>
                <w:color w:val="222222"/>
              </w:rPr>
              <w:t>Successfully completed secondary education with passes in all subjects, establishing a strong academic foundation for further studies in science and technology.</w:t>
            </w:r>
          </w:p>
        </w:tc>
      </w:tr>
    </w:tbl>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Key Projects &amp; Contributions   </w:t>
      </w:r>
      <w:r>
        <w:rPr>
          <w:u w:val="single"/>
        </w:rPr>
        <w:t xml:space="preserve"> </w:t>
      </w:r>
      <w:r>
        <w:rPr>
          <w:u w:val="single"/>
        </w:rPr>
        <w:tab/>
      </w:r>
    </w:p>
    <w:p w:rsidR="006C1726" w:rsidRDefault="00000000">
      <w:pPr>
        <w:pStyle w:val="documentulliParagraph"/>
        <w:numPr>
          <w:ilvl w:val="0"/>
          <w:numId w:val="11"/>
        </w:numPr>
        <w:spacing w:line="280" w:lineRule="atLeast"/>
        <w:ind w:left="2560" w:hanging="210"/>
      </w:pPr>
      <w:r>
        <w:rPr>
          <w:rStyle w:val="Strong1"/>
          <w:b/>
          <w:bCs/>
        </w:rPr>
        <w:t>AI-Powered Inventory Forecasting Tool:</w:t>
      </w:r>
      <w:r>
        <w:t xml:space="preserve"> Reduced stock costs by 52% using deep learning (retail/logistics).</w:t>
      </w:r>
    </w:p>
    <w:p w:rsidR="006C1726" w:rsidRDefault="00000000">
      <w:pPr>
        <w:pStyle w:val="documentulliParagraph"/>
        <w:numPr>
          <w:ilvl w:val="0"/>
          <w:numId w:val="11"/>
        </w:numPr>
        <w:spacing w:line="280" w:lineRule="atLeast"/>
        <w:ind w:left="2560" w:hanging="210"/>
      </w:pPr>
      <w:r>
        <w:rPr>
          <w:rStyle w:val="Strong1"/>
          <w:b/>
          <w:bCs/>
        </w:rPr>
        <w:t>COVID-19 Triage Support System:</w:t>
      </w:r>
      <w:r>
        <w:t xml:space="preserve"> Built ML-based prediction model for PCR test accuracy (healthcare).</w:t>
      </w:r>
    </w:p>
    <w:p w:rsidR="006C1726" w:rsidRDefault="00000000">
      <w:pPr>
        <w:pStyle w:val="documentulliParagraph"/>
        <w:numPr>
          <w:ilvl w:val="0"/>
          <w:numId w:val="11"/>
        </w:numPr>
        <w:spacing w:line="280" w:lineRule="atLeast"/>
        <w:ind w:left="2560" w:hanging="210"/>
      </w:pPr>
      <w:r>
        <w:rPr>
          <w:rStyle w:val="Strong1"/>
          <w:b/>
          <w:bCs/>
        </w:rPr>
        <w:t>Maritime Risk Monitoring System:</w:t>
      </w:r>
      <w:r>
        <w:t xml:space="preserve"> Designed predictive alerting tool using SCADA data (oil &amp; gas).</w:t>
      </w:r>
    </w:p>
    <w:p w:rsidR="006C1726" w:rsidRDefault="00000000">
      <w:pPr>
        <w:pStyle w:val="documentulliParagraph"/>
        <w:numPr>
          <w:ilvl w:val="0"/>
          <w:numId w:val="11"/>
        </w:numPr>
        <w:spacing w:line="280" w:lineRule="atLeast"/>
        <w:ind w:left="2560" w:hanging="210"/>
      </w:pPr>
      <w:r>
        <w:rPr>
          <w:rStyle w:val="Strong1"/>
          <w:b/>
          <w:bCs/>
        </w:rPr>
        <w:t xml:space="preserve">Fuel Demand Forecasting for </w:t>
      </w:r>
      <w:proofErr w:type="spellStart"/>
      <w:r>
        <w:rPr>
          <w:rStyle w:val="Strong1"/>
          <w:b/>
          <w:bCs/>
        </w:rPr>
        <w:t>Atwak</w:t>
      </w:r>
      <w:proofErr w:type="spellEnd"/>
      <w:r>
        <w:rPr>
          <w:rStyle w:val="Strong1"/>
          <w:b/>
          <w:bCs/>
        </w:rPr>
        <w:t xml:space="preserve"> Ventures:</w:t>
      </w:r>
      <w:r>
        <w:t xml:space="preserve"> Integrated SAP and deep learning to </w:t>
      </w:r>
      <w:proofErr w:type="spellStart"/>
      <w:r>
        <w:t>optimise</w:t>
      </w:r>
      <w:proofErr w:type="spellEnd"/>
      <w:r>
        <w:t xml:space="preserve"> maritime logistics.</w:t>
      </w:r>
    </w:p>
    <w:p w:rsidR="006C1726" w:rsidRDefault="00000000">
      <w:pPr>
        <w:pStyle w:val="documentulliParagraph"/>
        <w:numPr>
          <w:ilvl w:val="0"/>
          <w:numId w:val="11"/>
        </w:numPr>
        <w:spacing w:line="280" w:lineRule="atLeast"/>
        <w:ind w:left="2560" w:hanging="210"/>
      </w:pPr>
      <w:r>
        <w:rPr>
          <w:rStyle w:val="Strong1"/>
          <w:b/>
          <w:bCs/>
        </w:rPr>
        <w:lastRenderedPageBreak/>
        <w:t>NLP-Powered Public Health Tool:</w:t>
      </w:r>
      <w:r>
        <w:t xml:space="preserve"> In development—designed to predict outbreaks using epidemiological bulletins.</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Community Engagement &amp; Mentorship   </w:t>
      </w:r>
      <w:r>
        <w:rPr>
          <w:u w:val="single"/>
        </w:rPr>
        <w:t xml:space="preserve"> </w:t>
      </w:r>
      <w:r>
        <w:rPr>
          <w:u w:val="single"/>
        </w:rPr>
        <w:tab/>
      </w:r>
    </w:p>
    <w:p w:rsidR="006C1726" w:rsidRDefault="00000000">
      <w:pPr>
        <w:pStyle w:val="documentulliParagraph"/>
        <w:numPr>
          <w:ilvl w:val="0"/>
          <w:numId w:val="12"/>
        </w:numPr>
        <w:spacing w:line="280" w:lineRule="atLeast"/>
        <w:ind w:left="2560" w:hanging="210"/>
      </w:pPr>
      <w:r>
        <w:t>Mentored over 100 early-career data analysts and researchers via bootcamps and workshops.</w:t>
      </w:r>
    </w:p>
    <w:p w:rsidR="006C1726" w:rsidRDefault="00000000">
      <w:pPr>
        <w:pStyle w:val="documentulliParagraph"/>
        <w:numPr>
          <w:ilvl w:val="0"/>
          <w:numId w:val="12"/>
        </w:numPr>
        <w:spacing w:line="280" w:lineRule="atLeast"/>
        <w:ind w:left="2560" w:hanging="210"/>
      </w:pPr>
      <w:r>
        <w:t>Speaker at workshops, conferences on AI ethics, data literacy, and machine learning applications.</w:t>
      </w:r>
    </w:p>
    <w:p w:rsidR="006C1726" w:rsidRDefault="00000000">
      <w:pPr>
        <w:pStyle w:val="documentulliParagraph"/>
        <w:numPr>
          <w:ilvl w:val="0"/>
          <w:numId w:val="12"/>
        </w:numPr>
        <w:spacing w:line="280" w:lineRule="atLeast"/>
        <w:ind w:left="2560" w:hanging="210"/>
      </w:pPr>
      <w:r>
        <w:t>Active contributor on ResearchGate and educational forums supporting open-access learning.</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Research publications   </w:t>
      </w:r>
      <w:r>
        <w:rPr>
          <w:u w:val="single"/>
        </w:rPr>
        <w:t xml:space="preserve"> </w:t>
      </w:r>
      <w:r>
        <w:rPr>
          <w:u w:val="single"/>
        </w:rPr>
        <w:tab/>
      </w:r>
    </w:p>
    <w:p w:rsidR="006C1726" w:rsidRDefault="00000000">
      <w:pPr>
        <w:pStyle w:val="documentulliParagraph"/>
        <w:numPr>
          <w:ilvl w:val="0"/>
          <w:numId w:val="13"/>
        </w:numPr>
        <w:spacing w:line="280" w:lineRule="atLeast"/>
        <w:ind w:left="2560" w:hanging="210"/>
      </w:pPr>
      <w:r>
        <w:t xml:space="preserve">BABALOLA, A.M. and </w:t>
      </w:r>
      <w:proofErr w:type="spellStart"/>
      <w:r>
        <w:t>Obubu</w:t>
      </w:r>
      <w:proofErr w:type="spellEnd"/>
      <w:r>
        <w:t xml:space="preserve">, M., Modelling </w:t>
      </w:r>
      <w:proofErr w:type="spellStart"/>
      <w:r>
        <w:t>Colinearity</w:t>
      </w:r>
      <w:proofErr w:type="spellEnd"/>
      <w:r>
        <w:t xml:space="preserve"> in the Presence of Non–Normal Error: A Robust Regression Approach.</w:t>
      </w:r>
    </w:p>
    <w:p w:rsidR="006C1726" w:rsidRDefault="00000000">
      <w:pPr>
        <w:pStyle w:val="documentulliParagraph"/>
        <w:numPr>
          <w:ilvl w:val="0"/>
          <w:numId w:val="13"/>
        </w:numPr>
        <w:spacing w:line="280" w:lineRule="atLeast"/>
        <w:ind w:left="2560" w:hanging="210"/>
      </w:pPr>
      <w:r>
        <w:t xml:space="preserve">Afeez, B., Maxwell, O., </w:t>
      </w:r>
      <w:proofErr w:type="spellStart"/>
      <w:r>
        <w:t>Otekunrin</w:t>
      </w:r>
      <w:proofErr w:type="spellEnd"/>
      <w:r>
        <w:t xml:space="preserve">, O. and Happiness, O., 2018. Selection and validation of comparative study of normality test. </w:t>
      </w:r>
      <w:r>
        <w:rPr>
          <w:rStyle w:val="em"/>
          <w:i/>
          <w:iCs/>
        </w:rPr>
        <w:t>American Journal of Mathematics and Statistics</w:t>
      </w:r>
      <w:r>
        <w:t xml:space="preserve">, </w:t>
      </w:r>
      <w:r>
        <w:rPr>
          <w:rStyle w:val="em"/>
          <w:i/>
          <w:iCs/>
        </w:rPr>
        <w:t>8</w:t>
      </w:r>
      <w:r>
        <w:t>(6), pp.190-201.</w:t>
      </w:r>
    </w:p>
    <w:p w:rsidR="006C1726" w:rsidRDefault="00000000">
      <w:pPr>
        <w:pStyle w:val="documentulliParagraph"/>
        <w:numPr>
          <w:ilvl w:val="0"/>
          <w:numId w:val="13"/>
        </w:numPr>
        <w:spacing w:line="280" w:lineRule="atLeast"/>
        <w:ind w:left="2560" w:hanging="210"/>
      </w:pPr>
      <w:r>
        <w:t xml:space="preserve">Afeez, B.M., Maxwell, O., Osuji, G.A. and Chinedu, I.U., 2018. </w:t>
      </w:r>
      <w:proofErr w:type="spellStart"/>
      <w:r>
        <w:t>Reprospective</w:t>
      </w:r>
      <w:proofErr w:type="spellEnd"/>
      <w:r>
        <w:t xml:space="preserve"> analysis of some factors responsible for infant mortality in Nigeria: Evidence from Nigeria Demographic and Health </w:t>
      </w:r>
      <w:proofErr w:type="spellStart"/>
      <w:r>
        <w:t>Survy</w:t>
      </w:r>
      <w:proofErr w:type="spellEnd"/>
      <w:r>
        <w:t xml:space="preserve"> (NDHS). </w:t>
      </w:r>
      <w:r>
        <w:rPr>
          <w:rStyle w:val="em"/>
          <w:i/>
          <w:iCs/>
        </w:rPr>
        <w:t>Am. J. Math. Stat</w:t>
      </w:r>
      <w:r>
        <w:t xml:space="preserve">, </w:t>
      </w:r>
      <w:r>
        <w:rPr>
          <w:rStyle w:val="em"/>
          <w:i/>
          <w:iCs/>
        </w:rPr>
        <w:t>8</w:t>
      </w:r>
      <w:r>
        <w:t>, pp.184-189.</w:t>
      </w:r>
    </w:p>
    <w:p w:rsidR="006C1726" w:rsidRDefault="00000000">
      <w:pPr>
        <w:pStyle w:val="documentulliParagraph"/>
        <w:numPr>
          <w:ilvl w:val="0"/>
          <w:numId w:val="13"/>
        </w:numPr>
        <w:spacing w:line="280" w:lineRule="atLeast"/>
        <w:ind w:left="2560" w:hanging="210"/>
      </w:pPr>
      <w:r>
        <w:t xml:space="preserve">Babalola, A.M., OBUBU, M. and Oluwaseun, A.O., Contraceptive Efficacy a Retrospective Analysis Among Nigerian. Curr Tre </w:t>
      </w:r>
      <w:proofErr w:type="spellStart"/>
      <w:r>
        <w:t>Biosta</w:t>
      </w:r>
      <w:proofErr w:type="spellEnd"/>
      <w:r>
        <w:t xml:space="preserve"> &amp; </w:t>
      </w:r>
      <w:proofErr w:type="spellStart"/>
      <w:r>
        <w:t>Biometr</w:t>
      </w:r>
      <w:proofErr w:type="spellEnd"/>
      <w:r>
        <w:t xml:space="preserve"> 1 (3)-2019. </w:t>
      </w:r>
      <w:r>
        <w:rPr>
          <w:rStyle w:val="em"/>
          <w:i/>
          <w:iCs/>
        </w:rPr>
        <w:t>CTBB. MS. ID</w:t>
      </w:r>
      <w:r>
        <w:t xml:space="preserve">, </w:t>
      </w:r>
      <w:r>
        <w:rPr>
          <w:rStyle w:val="em"/>
          <w:i/>
          <w:iCs/>
        </w:rPr>
        <w:t>1</w:t>
      </w:r>
      <w:r>
        <w:t>(3).</w:t>
      </w:r>
    </w:p>
    <w:p w:rsidR="006C1726" w:rsidRDefault="00000000">
      <w:pPr>
        <w:pStyle w:val="documentulliParagraph"/>
        <w:numPr>
          <w:ilvl w:val="0"/>
          <w:numId w:val="13"/>
        </w:numPr>
        <w:spacing w:line="280" w:lineRule="atLeast"/>
        <w:ind w:left="2560" w:hanging="210"/>
      </w:pPr>
      <w:r>
        <w:t xml:space="preserve">Afeez Mayowa, B., Lateef Adebayo, B. and Maxwell </w:t>
      </w:r>
      <w:proofErr w:type="spellStart"/>
      <w:r>
        <w:t>Obubu</w:t>
      </w:r>
      <w:proofErr w:type="spellEnd"/>
      <w:r>
        <w:t xml:space="preserve">, T.A.A., Visualization of Voxel Volume Emission and Absorption of Light in Medical Biology. Curr Tre </w:t>
      </w:r>
      <w:proofErr w:type="spellStart"/>
      <w:r>
        <w:t>Biosta</w:t>
      </w:r>
      <w:proofErr w:type="spellEnd"/>
      <w:r>
        <w:t xml:space="preserve"> &amp; </w:t>
      </w:r>
      <w:proofErr w:type="spellStart"/>
      <w:r>
        <w:t>Biometr</w:t>
      </w:r>
      <w:proofErr w:type="spellEnd"/>
      <w:r>
        <w:t xml:space="preserve"> 1 (3)-2019. </w:t>
      </w:r>
      <w:r>
        <w:rPr>
          <w:rStyle w:val="em"/>
          <w:i/>
          <w:iCs/>
        </w:rPr>
        <w:t>CTBB. MS. ID</w:t>
      </w:r>
      <w:r>
        <w:t xml:space="preserve">, </w:t>
      </w:r>
      <w:r>
        <w:rPr>
          <w:rStyle w:val="em"/>
          <w:i/>
          <w:iCs/>
        </w:rPr>
        <w:t>114</w:t>
      </w:r>
      <w:r>
        <w:t>.</w:t>
      </w:r>
    </w:p>
    <w:p w:rsidR="006C1726" w:rsidRDefault="00000000">
      <w:pPr>
        <w:pStyle w:val="documentulliParagraph"/>
        <w:numPr>
          <w:ilvl w:val="0"/>
          <w:numId w:val="13"/>
        </w:numPr>
        <w:spacing w:line="280" w:lineRule="atLeast"/>
        <w:ind w:left="2560" w:hanging="210"/>
      </w:pPr>
      <w:r>
        <w:t>Maxwell, O., Mayowa, B.A., Chinedu, I.U. and Peace, A.E., 2019. Parametric Survival Modeling of Maternal Obstetric Risk; a Censored Study.</w:t>
      </w:r>
    </w:p>
    <w:p w:rsidR="006C1726" w:rsidRDefault="00000000">
      <w:pPr>
        <w:pStyle w:val="documentulliParagraph"/>
        <w:numPr>
          <w:ilvl w:val="0"/>
          <w:numId w:val="13"/>
        </w:numPr>
        <w:spacing w:line="280" w:lineRule="atLeast"/>
        <w:ind w:left="2560" w:hanging="210"/>
      </w:pPr>
      <w:r>
        <w:t xml:space="preserve">Maxwell, O., Mayowa, B.A., Chinedu, I.U. and Peace, A.E., 2019. Biometry Investigation of Malaria-Disease, Mortality and Modeling; an Autoregressive Integrated Approach. </w:t>
      </w:r>
      <w:proofErr w:type="spellStart"/>
      <w:r>
        <w:rPr>
          <w:rStyle w:val="em"/>
          <w:i/>
          <w:iCs/>
        </w:rPr>
        <w:t>Americal</w:t>
      </w:r>
      <w:proofErr w:type="spellEnd"/>
      <w:r>
        <w:rPr>
          <w:rStyle w:val="em"/>
          <w:i/>
          <w:iCs/>
        </w:rPr>
        <w:t xml:space="preserve"> Journal of Mathematics and Statistics</w:t>
      </w:r>
      <w:r>
        <w:t xml:space="preserve">, </w:t>
      </w:r>
      <w:r>
        <w:rPr>
          <w:rStyle w:val="em"/>
          <w:i/>
          <w:iCs/>
        </w:rPr>
        <w:t>9</w:t>
      </w:r>
      <w:r>
        <w:t>(1), pp.11-6.</w:t>
      </w:r>
    </w:p>
    <w:p w:rsidR="006C1726" w:rsidRDefault="00000000">
      <w:pPr>
        <w:pStyle w:val="documentulliParagraph"/>
        <w:numPr>
          <w:ilvl w:val="0"/>
          <w:numId w:val="13"/>
        </w:numPr>
        <w:spacing w:line="280" w:lineRule="atLeast"/>
        <w:ind w:left="2560" w:hanging="210"/>
      </w:pPr>
      <w:r>
        <w:t xml:space="preserve">Maxwell, O., Babalola, A.M. and </w:t>
      </w:r>
      <w:proofErr w:type="spellStart"/>
      <w:r>
        <w:t>Nwokike</w:t>
      </w:r>
      <w:proofErr w:type="spellEnd"/>
      <w:r>
        <w:t xml:space="preserve">, C., 2019. Poisson Regression Modeling of Pregnancy Related Death in Oyo State, Nigeria. </w:t>
      </w:r>
      <w:r>
        <w:rPr>
          <w:rStyle w:val="em"/>
          <w:i/>
          <w:iCs/>
        </w:rPr>
        <w:t>Asian Journal of Pregnancy and Childbirth</w:t>
      </w:r>
      <w:r>
        <w:t xml:space="preserve">, </w:t>
      </w:r>
      <w:r>
        <w:rPr>
          <w:rStyle w:val="em"/>
          <w:i/>
          <w:iCs/>
        </w:rPr>
        <w:t>2</w:t>
      </w:r>
      <w:r>
        <w:t>(2), pp.1-5.</w:t>
      </w:r>
    </w:p>
    <w:p w:rsidR="006C1726" w:rsidRDefault="00000000">
      <w:pPr>
        <w:pStyle w:val="documentulliParagraph"/>
        <w:numPr>
          <w:ilvl w:val="0"/>
          <w:numId w:val="13"/>
        </w:numPr>
        <w:spacing w:line="280" w:lineRule="atLeast"/>
        <w:ind w:left="2560" w:hanging="210"/>
      </w:pPr>
      <w:r>
        <w:t xml:space="preserve">Afeez Mayowa, B., Lateef Adebayo, B. and Maxwell </w:t>
      </w:r>
      <w:proofErr w:type="spellStart"/>
      <w:r>
        <w:t>Obubu</w:t>
      </w:r>
      <w:proofErr w:type="spellEnd"/>
      <w:r>
        <w:t xml:space="preserve">, T.A.A., Visualization of Voxel Volume Emission and Absorption of Light in Medical Biology. Curr Tre </w:t>
      </w:r>
      <w:proofErr w:type="spellStart"/>
      <w:r>
        <w:t>Biosta</w:t>
      </w:r>
      <w:proofErr w:type="spellEnd"/>
      <w:r>
        <w:t xml:space="preserve"> &amp; </w:t>
      </w:r>
      <w:proofErr w:type="spellStart"/>
      <w:r>
        <w:t>Biometr</w:t>
      </w:r>
      <w:proofErr w:type="spellEnd"/>
      <w:r>
        <w:t xml:space="preserve"> 1 (3)-2019. </w:t>
      </w:r>
      <w:r>
        <w:rPr>
          <w:rStyle w:val="em"/>
          <w:i/>
          <w:iCs/>
        </w:rPr>
        <w:t>CTBB. MS. ID</w:t>
      </w:r>
      <w:r>
        <w:t xml:space="preserve">, </w:t>
      </w:r>
      <w:r>
        <w:rPr>
          <w:rStyle w:val="em"/>
          <w:i/>
          <w:iCs/>
        </w:rPr>
        <w:t>114</w:t>
      </w:r>
      <w:r>
        <w:t>.</w:t>
      </w:r>
    </w:p>
    <w:p w:rsidR="006C1726" w:rsidRDefault="00000000">
      <w:pPr>
        <w:pStyle w:val="documentulliParagraph"/>
        <w:numPr>
          <w:ilvl w:val="0"/>
          <w:numId w:val="13"/>
        </w:numPr>
        <w:spacing w:line="280" w:lineRule="atLeast"/>
        <w:ind w:left="2560" w:hanging="210"/>
      </w:pPr>
      <w:r>
        <w:t xml:space="preserve">Maxwell, O., Mayowa, B.A., Chinedu, I.U. and Peace, A.E., 2018. Modelling count data; a generalized linear model framework. </w:t>
      </w:r>
      <w:r>
        <w:rPr>
          <w:rStyle w:val="em"/>
          <w:i/>
          <w:iCs/>
        </w:rPr>
        <w:t>Am J Math Stat</w:t>
      </w:r>
      <w:r>
        <w:t xml:space="preserve">, </w:t>
      </w:r>
      <w:r>
        <w:rPr>
          <w:rStyle w:val="em"/>
          <w:i/>
          <w:iCs/>
        </w:rPr>
        <w:t>8</w:t>
      </w:r>
      <w:r>
        <w:t>(6), pp.179-183.</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Hobbies and interest   </w:t>
      </w:r>
      <w:r>
        <w:rPr>
          <w:u w:val="single"/>
        </w:rPr>
        <w:t xml:space="preserve"> </w:t>
      </w:r>
      <w:r>
        <w:rPr>
          <w:u w:val="single"/>
        </w:rPr>
        <w:tab/>
      </w:r>
    </w:p>
    <w:p w:rsidR="006C1726" w:rsidRDefault="00000000">
      <w:pPr>
        <w:pStyle w:val="documentulliParagraph"/>
        <w:numPr>
          <w:ilvl w:val="0"/>
          <w:numId w:val="14"/>
        </w:numPr>
        <w:spacing w:line="280" w:lineRule="atLeast"/>
        <w:ind w:left="2560" w:hanging="210"/>
      </w:pPr>
      <w:r>
        <w:t>Exploring emerging trends in AI and data science</w:t>
      </w:r>
    </w:p>
    <w:p w:rsidR="006C1726" w:rsidRDefault="00000000">
      <w:pPr>
        <w:pStyle w:val="documentulliParagraph"/>
        <w:numPr>
          <w:ilvl w:val="0"/>
          <w:numId w:val="14"/>
        </w:numPr>
        <w:spacing w:line="280" w:lineRule="atLeast"/>
        <w:ind w:left="2560" w:hanging="210"/>
      </w:pPr>
      <w:r>
        <w:t>Contributing to open-source analytics and tech projects</w:t>
      </w:r>
    </w:p>
    <w:p w:rsidR="006C1726" w:rsidRDefault="00000000">
      <w:pPr>
        <w:pStyle w:val="documentulliParagraph"/>
        <w:numPr>
          <w:ilvl w:val="0"/>
          <w:numId w:val="14"/>
        </w:numPr>
        <w:spacing w:line="280" w:lineRule="atLeast"/>
        <w:ind w:left="2560" w:hanging="210"/>
      </w:pPr>
      <w:r>
        <w:t>Reading non-fiction books on innovation and leadership</w:t>
      </w:r>
    </w:p>
    <w:p w:rsidR="006C1726" w:rsidRDefault="00000000">
      <w:pPr>
        <w:pStyle w:val="documentulliParagraph"/>
        <w:numPr>
          <w:ilvl w:val="0"/>
          <w:numId w:val="14"/>
        </w:numPr>
        <w:spacing w:line="280" w:lineRule="atLeast"/>
        <w:ind w:left="2560" w:hanging="210"/>
      </w:pPr>
      <w:r>
        <w:t>Mentoring aspiring data professionals</w:t>
      </w:r>
    </w:p>
    <w:p w:rsidR="006C1726" w:rsidRDefault="00000000">
      <w:pPr>
        <w:pStyle w:val="documentulliParagraph"/>
        <w:numPr>
          <w:ilvl w:val="0"/>
          <w:numId w:val="14"/>
        </w:numPr>
        <w:spacing w:line="280" w:lineRule="atLeast"/>
        <w:ind w:left="2560" w:hanging="210"/>
      </w:pPr>
      <w:r>
        <w:t>Playing chess and solving logic puzzles</w:t>
      </w:r>
    </w:p>
    <w:p w:rsidR="006C1726" w:rsidRDefault="00000000">
      <w:pPr>
        <w:pStyle w:val="documentulliParagraph"/>
        <w:numPr>
          <w:ilvl w:val="0"/>
          <w:numId w:val="14"/>
        </w:numPr>
        <w:spacing w:line="280" w:lineRule="atLeast"/>
        <w:ind w:left="2560" w:hanging="210"/>
      </w:pPr>
      <w:r>
        <w:t>Participating in tech meetups and data science communities</w:t>
      </w:r>
    </w:p>
    <w:p w:rsidR="006C1726" w:rsidRDefault="00000000">
      <w:pPr>
        <w:pStyle w:val="documentulliParagraph"/>
        <w:numPr>
          <w:ilvl w:val="0"/>
          <w:numId w:val="14"/>
        </w:numPr>
        <w:spacing w:line="280" w:lineRule="atLeast"/>
        <w:ind w:left="2560" w:hanging="210"/>
      </w:pPr>
      <w:r>
        <w:t>Staying active through jogging and football</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Awards, Accomplishments, and </w:t>
      </w:r>
      <w:proofErr w:type="spellStart"/>
      <w:r>
        <w:rPr>
          <w:b/>
          <w:bCs/>
          <w:smallCaps/>
          <w:shd w:val="clear" w:color="auto" w:fill="auto"/>
        </w:rPr>
        <w:t>Honours</w:t>
      </w:r>
      <w:proofErr w:type="spellEnd"/>
      <w:r>
        <w:rPr>
          <w:b/>
          <w:bCs/>
          <w:smallCaps/>
          <w:shd w:val="clear" w:color="auto" w:fill="auto"/>
        </w:rPr>
        <w:t xml:space="preserve">   </w:t>
      </w:r>
      <w:r>
        <w:rPr>
          <w:u w:val="single"/>
        </w:rPr>
        <w:t xml:space="preserve"> </w:t>
      </w:r>
      <w:r>
        <w:rPr>
          <w:u w:val="single"/>
        </w:rPr>
        <w:tab/>
      </w:r>
    </w:p>
    <w:p w:rsidR="006C1726" w:rsidRDefault="00000000">
      <w:pPr>
        <w:pStyle w:val="documentulliParagraph"/>
        <w:numPr>
          <w:ilvl w:val="0"/>
          <w:numId w:val="15"/>
        </w:numPr>
        <w:spacing w:line="280" w:lineRule="atLeast"/>
        <w:ind w:left="2560" w:hanging="210"/>
      </w:pPr>
      <w:r>
        <w:rPr>
          <w:rStyle w:val="Strong1"/>
          <w:b/>
          <w:bCs/>
        </w:rPr>
        <w:t>Certificate of Achievement Best Employee of the Year</w:t>
      </w:r>
      <w:r>
        <w:t xml:space="preserve"> – December 2022</w:t>
      </w:r>
    </w:p>
    <w:p w:rsidR="006C1726" w:rsidRDefault="00000000">
      <w:pPr>
        <w:pStyle w:val="documentulliParagraph"/>
        <w:numPr>
          <w:ilvl w:val="0"/>
          <w:numId w:val="15"/>
        </w:numPr>
        <w:spacing w:line="280" w:lineRule="atLeast"/>
        <w:ind w:left="2560" w:hanging="210"/>
      </w:pPr>
      <w:r>
        <w:rPr>
          <w:rStyle w:val="Strong1"/>
          <w:b/>
          <w:bCs/>
        </w:rPr>
        <w:t>Innovation Award</w:t>
      </w:r>
      <w:r>
        <w:t xml:space="preserve"> – January 2023</w:t>
      </w:r>
    </w:p>
    <w:p w:rsidR="006C1726" w:rsidRDefault="00000000">
      <w:pPr>
        <w:pStyle w:val="divdocumentdivsectiontitle"/>
        <w:tabs>
          <w:tab w:val="center" w:pos="10906"/>
        </w:tabs>
        <w:spacing w:before="80" w:after="30"/>
        <w:ind w:right="200"/>
        <w:rPr>
          <w:b/>
          <w:bCs/>
          <w:smallCaps/>
        </w:rPr>
      </w:pPr>
      <w:r>
        <w:rPr>
          <w:b/>
          <w:bCs/>
          <w:smallCaps/>
          <w:shd w:val="clear" w:color="auto" w:fill="auto"/>
        </w:rPr>
        <w:t xml:space="preserve">References   </w:t>
      </w:r>
      <w:r>
        <w:rPr>
          <w:u w:val="single"/>
        </w:rPr>
        <w:t xml:space="preserve"> </w:t>
      </w:r>
      <w:r>
        <w:rPr>
          <w:u w:val="single"/>
        </w:rPr>
        <w:tab/>
      </w:r>
    </w:p>
    <w:p w:rsidR="006C1726" w:rsidRDefault="00000000">
      <w:pPr>
        <w:pStyle w:val="divdocumentsinglecolumn"/>
        <w:spacing w:line="280" w:lineRule="atLeast"/>
        <w:ind w:left="2100"/>
      </w:pPr>
      <w:r>
        <w:t>References available upon request.</w:t>
      </w:r>
    </w:p>
    <w:p w:rsidR="006C1726" w:rsidRDefault="00000000">
      <w:pPr>
        <w:spacing w:line="14" w:lineRule="exact"/>
      </w:pPr>
      <w:r>
        <w:rPr>
          <w:color w:val="FFFFFF"/>
          <w:sz w:val="2"/>
        </w:rPr>
        <w:t>#HRJ#f54885b4-73f5-4b7e-9b13-3ba1946f47c0#</w:t>
      </w:r>
    </w:p>
    <w:sectPr w:rsidR="006C1726" w:rsidSect="008B7AA1">
      <w:pgSz w:w="11906" w:h="16838"/>
      <w:pgMar w:top="0" w:right="500" w:bottom="24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44E19D6">
      <w:start w:val="1"/>
      <w:numFmt w:val="bullet"/>
      <w:lvlText w:val=""/>
      <w:lvlJc w:val="left"/>
      <w:pPr>
        <w:ind w:left="720" w:hanging="360"/>
      </w:pPr>
      <w:rPr>
        <w:rFonts w:ascii="Symbol" w:hAnsi="Symbol"/>
      </w:rPr>
    </w:lvl>
    <w:lvl w:ilvl="1" w:tplc="713443E8">
      <w:start w:val="1"/>
      <w:numFmt w:val="bullet"/>
      <w:lvlText w:val="o"/>
      <w:lvlJc w:val="left"/>
      <w:pPr>
        <w:tabs>
          <w:tab w:val="num" w:pos="1440"/>
        </w:tabs>
        <w:ind w:left="1440" w:hanging="360"/>
      </w:pPr>
      <w:rPr>
        <w:rFonts w:ascii="Courier New" w:hAnsi="Courier New"/>
      </w:rPr>
    </w:lvl>
    <w:lvl w:ilvl="2" w:tplc="A4527F8C">
      <w:start w:val="1"/>
      <w:numFmt w:val="bullet"/>
      <w:lvlText w:val=""/>
      <w:lvlJc w:val="left"/>
      <w:pPr>
        <w:tabs>
          <w:tab w:val="num" w:pos="2160"/>
        </w:tabs>
        <w:ind w:left="2160" w:hanging="360"/>
      </w:pPr>
      <w:rPr>
        <w:rFonts w:ascii="Wingdings" w:hAnsi="Wingdings"/>
      </w:rPr>
    </w:lvl>
    <w:lvl w:ilvl="3" w:tplc="BF56EE06">
      <w:start w:val="1"/>
      <w:numFmt w:val="bullet"/>
      <w:lvlText w:val=""/>
      <w:lvlJc w:val="left"/>
      <w:pPr>
        <w:tabs>
          <w:tab w:val="num" w:pos="2880"/>
        </w:tabs>
        <w:ind w:left="2880" w:hanging="360"/>
      </w:pPr>
      <w:rPr>
        <w:rFonts w:ascii="Symbol" w:hAnsi="Symbol"/>
      </w:rPr>
    </w:lvl>
    <w:lvl w:ilvl="4" w:tplc="E6BC3D82">
      <w:start w:val="1"/>
      <w:numFmt w:val="bullet"/>
      <w:lvlText w:val="o"/>
      <w:lvlJc w:val="left"/>
      <w:pPr>
        <w:tabs>
          <w:tab w:val="num" w:pos="3600"/>
        </w:tabs>
        <w:ind w:left="3600" w:hanging="360"/>
      </w:pPr>
      <w:rPr>
        <w:rFonts w:ascii="Courier New" w:hAnsi="Courier New"/>
      </w:rPr>
    </w:lvl>
    <w:lvl w:ilvl="5" w:tplc="13645366">
      <w:start w:val="1"/>
      <w:numFmt w:val="bullet"/>
      <w:lvlText w:val=""/>
      <w:lvlJc w:val="left"/>
      <w:pPr>
        <w:tabs>
          <w:tab w:val="num" w:pos="4320"/>
        </w:tabs>
        <w:ind w:left="4320" w:hanging="360"/>
      </w:pPr>
      <w:rPr>
        <w:rFonts w:ascii="Wingdings" w:hAnsi="Wingdings"/>
      </w:rPr>
    </w:lvl>
    <w:lvl w:ilvl="6" w:tplc="FD86C48E">
      <w:start w:val="1"/>
      <w:numFmt w:val="bullet"/>
      <w:lvlText w:val=""/>
      <w:lvlJc w:val="left"/>
      <w:pPr>
        <w:tabs>
          <w:tab w:val="num" w:pos="5040"/>
        </w:tabs>
        <w:ind w:left="5040" w:hanging="360"/>
      </w:pPr>
      <w:rPr>
        <w:rFonts w:ascii="Symbol" w:hAnsi="Symbol"/>
      </w:rPr>
    </w:lvl>
    <w:lvl w:ilvl="7" w:tplc="EF16D68A">
      <w:start w:val="1"/>
      <w:numFmt w:val="bullet"/>
      <w:lvlText w:val="o"/>
      <w:lvlJc w:val="left"/>
      <w:pPr>
        <w:tabs>
          <w:tab w:val="num" w:pos="5760"/>
        </w:tabs>
        <w:ind w:left="5760" w:hanging="360"/>
      </w:pPr>
      <w:rPr>
        <w:rFonts w:ascii="Courier New" w:hAnsi="Courier New"/>
      </w:rPr>
    </w:lvl>
    <w:lvl w:ilvl="8" w:tplc="F6E670A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C12A144">
      <w:start w:val="1"/>
      <w:numFmt w:val="bullet"/>
      <w:lvlText w:val=""/>
      <w:lvlJc w:val="left"/>
      <w:pPr>
        <w:ind w:left="720" w:hanging="360"/>
      </w:pPr>
      <w:rPr>
        <w:rFonts w:ascii="Symbol" w:hAnsi="Symbol"/>
      </w:rPr>
    </w:lvl>
    <w:lvl w:ilvl="1" w:tplc="30987C88">
      <w:start w:val="1"/>
      <w:numFmt w:val="bullet"/>
      <w:lvlText w:val="o"/>
      <w:lvlJc w:val="left"/>
      <w:pPr>
        <w:tabs>
          <w:tab w:val="num" w:pos="1440"/>
        </w:tabs>
        <w:ind w:left="1440" w:hanging="360"/>
      </w:pPr>
      <w:rPr>
        <w:rFonts w:ascii="Courier New" w:hAnsi="Courier New"/>
      </w:rPr>
    </w:lvl>
    <w:lvl w:ilvl="2" w:tplc="13B8BF56">
      <w:start w:val="1"/>
      <w:numFmt w:val="bullet"/>
      <w:lvlText w:val=""/>
      <w:lvlJc w:val="left"/>
      <w:pPr>
        <w:tabs>
          <w:tab w:val="num" w:pos="2160"/>
        </w:tabs>
        <w:ind w:left="2160" w:hanging="360"/>
      </w:pPr>
      <w:rPr>
        <w:rFonts w:ascii="Wingdings" w:hAnsi="Wingdings"/>
      </w:rPr>
    </w:lvl>
    <w:lvl w:ilvl="3" w:tplc="F2EE1FAC">
      <w:start w:val="1"/>
      <w:numFmt w:val="bullet"/>
      <w:lvlText w:val=""/>
      <w:lvlJc w:val="left"/>
      <w:pPr>
        <w:tabs>
          <w:tab w:val="num" w:pos="2880"/>
        </w:tabs>
        <w:ind w:left="2880" w:hanging="360"/>
      </w:pPr>
      <w:rPr>
        <w:rFonts w:ascii="Symbol" w:hAnsi="Symbol"/>
      </w:rPr>
    </w:lvl>
    <w:lvl w:ilvl="4" w:tplc="57C6D924">
      <w:start w:val="1"/>
      <w:numFmt w:val="bullet"/>
      <w:lvlText w:val="o"/>
      <w:lvlJc w:val="left"/>
      <w:pPr>
        <w:tabs>
          <w:tab w:val="num" w:pos="3600"/>
        </w:tabs>
        <w:ind w:left="3600" w:hanging="360"/>
      </w:pPr>
      <w:rPr>
        <w:rFonts w:ascii="Courier New" w:hAnsi="Courier New"/>
      </w:rPr>
    </w:lvl>
    <w:lvl w:ilvl="5" w:tplc="C546980E">
      <w:start w:val="1"/>
      <w:numFmt w:val="bullet"/>
      <w:lvlText w:val=""/>
      <w:lvlJc w:val="left"/>
      <w:pPr>
        <w:tabs>
          <w:tab w:val="num" w:pos="4320"/>
        </w:tabs>
        <w:ind w:left="4320" w:hanging="360"/>
      </w:pPr>
      <w:rPr>
        <w:rFonts w:ascii="Wingdings" w:hAnsi="Wingdings"/>
      </w:rPr>
    </w:lvl>
    <w:lvl w:ilvl="6" w:tplc="E2B85140">
      <w:start w:val="1"/>
      <w:numFmt w:val="bullet"/>
      <w:lvlText w:val=""/>
      <w:lvlJc w:val="left"/>
      <w:pPr>
        <w:tabs>
          <w:tab w:val="num" w:pos="5040"/>
        </w:tabs>
        <w:ind w:left="5040" w:hanging="360"/>
      </w:pPr>
      <w:rPr>
        <w:rFonts w:ascii="Symbol" w:hAnsi="Symbol"/>
      </w:rPr>
    </w:lvl>
    <w:lvl w:ilvl="7" w:tplc="605AC6FE">
      <w:start w:val="1"/>
      <w:numFmt w:val="bullet"/>
      <w:lvlText w:val="o"/>
      <w:lvlJc w:val="left"/>
      <w:pPr>
        <w:tabs>
          <w:tab w:val="num" w:pos="5760"/>
        </w:tabs>
        <w:ind w:left="5760" w:hanging="360"/>
      </w:pPr>
      <w:rPr>
        <w:rFonts w:ascii="Courier New" w:hAnsi="Courier New"/>
      </w:rPr>
    </w:lvl>
    <w:lvl w:ilvl="8" w:tplc="7D0E033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FEE70AC">
      <w:start w:val="1"/>
      <w:numFmt w:val="bullet"/>
      <w:lvlText w:val=""/>
      <w:lvlJc w:val="left"/>
      <w:pPr>
        <w:ind w:left="720" w:hanging="360"/>
      </w:pPr>
      <w:rPr>
        <w:rFonts w:ascii="Symbol" w:hAnsi="Symbol"/>
      </w:rPr>
    </w:lvl>
    <w:lvl w:ilvl="1" w:tplc="EC00510A">
      <w:start w:val="1"/>
      <w:numFmt w:val="bullet"/>
      <w:lvlText w:val="o"/>
      <w:lvlJc w:val="left"/>
      <w:pPr>
        <w:tabs>
          <w:tab w:val="num" w:pos="1440"/>
        </w:tabs>
        <w:ind w:left="1440" w:hanging="360"/>
      </w:pPr>
      <w:rPr>
        <w:rFonts w:ascii="Courier New" w:hAnsi="Courier New"/>
      </w:rPr>
    </w:lvl>
    <w:lvl w:ilvl="2" w:tplc="3B8610DC">
      <w:start w:val="1"/>
      <w:numFmt w:val="bullet"/>
      <w:lvlText w:val=""/>
      <w:lvlJc w:val="left"/>
      <w:pPr>
        <w:tabs>
          <w:tab w:val="num" w:pos="2160"/>
        </w:tabs>
        <w:ind w:left="2160" w:hanging="360"/>
      </w:pPr>
      <w:rPr>
        <w:rFonts w:ascii="Wingdings" w:hAnsi="Wingdings"/>
      </w:rPr>
    </w:lvl>
    <w:lvl w:ilvl="3" w:tplc="29D084B8">
      <w:start w:val="1"/>
      <w:numFmt w:val="bullet"/>
      <w:lvlText w:val=""/>
      <w:lvlJc w:val="left"/>
      <w:pPr>
        <w:tabs>
          <w:tab w:val="num" w:pos="2880"/>
        </w:tabs>
        <w:ind w:left="2880" w:hanging="360"/>
      </w:pPr>
      <w:rPr>
        <w:rFonts w:ascii="Symbol" w:hAnsi="Symbol"/>
      </w:rPr>
    </w:lvl>
    <w:lvl w:ilvl="4" w:tplc="1DD8555C">
      <w:start w:val="1"/>
      <w:numFmt w:val="bullet"/>
      <w:lvlText w:val="o"/>
      <w:lvlJc w:val="left"/>
      <w:pPr>
        <w:tabs>
          <w:tab w:val="num" w:pos="3600"/>
        </w:tabs>
        <w:ind w:left="3600" w:hanging="360"/>
      </w:pPr>
      <w:rPr>
        <w:rFonts w:ascii="Courier New" w:hAnsi="Courier New"/>
      </w:rPr>
    </w:lvl>
    <w:lvl w:ilvl="5" w:tplc="20CED82A">
      <w:start w:val="1"/>
      <w:numFmt w:val="bullet"/>
      <w:lvlText w:val=""/>
      <w:lvlJc w:val="left"/>
      <w:pPr>
        <w:tabs>
          <w:tab w:val="num" w:pos="4320"/>
        </w:tabs>
        <w:ind w:left="4320" w:hanging="360"/>
      </w:pPr>
      <w:rPr>
        <w:rFonts w:ascii="Wingdings" w:hAnsi="Wingdings"/>
      </w:rPr>
    </w:lvl>
    <w:lvl w:ilvl="6" w:tplc="4C48CB04">
      <w:start w:val="1"/>
      <w:numFmt w:val="bullet"/>
      <w:lvlText w:val=""/>
      <w:lvlJc w:val="left"/>
      <w:pPr>
        <w:tabs>
          <w:tab w:val="num" w:pos="5040"/>
        </w:tabs>
        <w:ind w:left="5040" w:hanging="360"/>
      </w:pPr>
      <w:rPr>
        <w:rFonts w:ascii="Symbol" w:hAnsi="Symbol"/>
      </w:rPr>
    </w:lvl>
    <w:lvl w:ilvl="7" w:tplc="F5E271C0">
      <w:start w:val="1"/>
      <w:numFmt w:val="bullet"/>
      <w:lvlText w:val="o"/>
      <w:lvlJc w:val="left"/>
      <w:pPr>
        <w:tabs>
          <w:tab w:val="num" w:pos="5760"/>
        </w:tabs>
        <w:ind w:left="5760" w:hanging="360"/>
      </w:pPr>
      <w:rPr>
        <w:rFonts w:ascii="Courier New" w:hAnsi="Courier New"/>
      </w:rPr>
    </w:lvl>
    <w:lvl w:ilvl="8" w:tplc="60728B9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0443994">
      <w:start w:val="1"/>
      <w:numFmt w:val="bullet"/>
      <w:lvlText w:val=""/>
      <w:lvlJc w:val="left"/>
      <w:pPr>
        <w:ind w:left="720" w:hanging="360"/>
      </w:pPr>
      <w:rPr>
        <w:rFonts w:ascii="Symbol" w:hAnsi="Symbol"/>
      </w:rPr>
    </w:lvl>
    <w:lvl w:ilvl="1" w:tplc="6D6AD574">
      <w:start w:val="1"/>
      <w:numFmt w:val="bullet"/>
      <w:lvlText w:val="o"/>
      <w:lvlJc w:val="left"/>
      <w:pPr>
        <w:tabs>
          <w:tab w:val="num" w:pos="1440"/>
        </w:tabs>
        <w:ind w:left="1440" w:hanging="360"/>
      </w:pPr>
      <w:rPr>
        <w:rFonts w:ascii="Courier New" w:hAnsi="Courier New"/>
      </w:rPr>
    </w:lvl>
    <w:lvl w:ilvl="2" w:tplc="7C70349A">
      <w:start w:val="1"/>
      <w:numFmt w:val="bullet"/>
      <w:lvlText w:val=""/>
      <w:lvlJc w:val="left"/>
      <w:pPr>
        <w:tabs>
          <w:tab w:val="num" w:pos="2160"/>
        </w:tabs>
        <w:ind w:left="2160" w:hanging="360"/>
      </w:pPr>
      <w:rPr>
        <w:rFonts w:ascii="Wingdings" w:hAnsi="Wingdings"/>
      </w:rPr>
    </w:lvl>
    <w:lvl w:ilvl="3" w:tplc="4D565602">
      <w:start w:val="1"/>
      <w:numFmt w:val="bullet"/>
      <w:lvlText w:val=""/>
      <w:lvlJc w:val="left"/>
      <w:pPr>
        <w:tabs>
          <w:tab w:val="num" w:pos="2880"/>
        </w:tabs>
        <w:ind w:left="2880" w:hanging="360"/>
      </w:pPr>
      <w:rPr>
        <w:rFonts w:ascii="Symbol" w:hAnsi="Symbol"/>
      </w:rPr>
    </w:lvl>
    <w:lvl w:ilvl="4" w:tplc="EF32D202">
      <w:start w:val="1"/>
      <w:numFmt w:val="bullet"/>
      <w:lvlText w:val="o"/>
      <w:lvlJc w:val="left"/>
      <w:pPr>
        <w:tabs>
          <w:tab w:val="num" w:pos="3600"/>
        </w:tabs>
        <w:ind w:left="3600" w:hanging="360"/>
      </w:pPr>
      <w:rPr>
        <w:rFonts w:ascii="Courier New" w:hAnsi="Courier New"/>
      </w:rPr>
    </w:lvl>
    <w:lvl w:ilvl="5" w:tplc="1B68ADEC">
      <w:start w:val="1"/>
      <w:numFmt w:val="bullet"/>
      <w:lvlText w:val=""/>
      <w:lvlJc w:val="left"/>
      <w:pPr>
        <w:tabs>
          <w:tab w:val="num" w:pos="4320"/>
        </w:tabs>
        <w:ind w:left="4320" w:hanging="360"/>
      </w:pPr>
      <w:rPr>
        <w:rFonts w:ascii="Wingdings" w:hAnsi="Wingdings"/>
      </w:rPr>
    </w:lvl>
    <w:lvl w:ilvl="6" w:tplc="E9620C02">
      <w:start w:val="1"/>
      <w:numFmt w:val="bullet"/>
      <w:lvlText w:val=""/>
      <w:lvlJc w:val="left"/>
      <w:pPr>
        <w:tabs>
          <w:tab w:val="num" w:pos="5040"/>
        </w:tabs>
        <w:ind w:left="5040" w:hanging="360"/>
      </w:pPr>
      <w:rPr>
        <w:rFonts w:ascii="Symbol" w:hAnsi="Symbol"/>
      </w:rPr>
    </w:lvl>
    <w:lvl w:ilvl="7" w:tplc="E9503C28">
      <w:start w:val="1"/>
      <w:numFmt w:val="bullet"/>
      <w:lvlText w:val="o"/>
      <w:lvlJc w:val="left"/>
      <w:pPr>
        <w:tabs>
          <w:tab w:val="num" w:pos="5760"/>
        </w:tabs>
        <w:ind w:left="5760" w:hanging="360"/>
      </w:pPr>
      <w:rPr>
        <w:rFonts w:ascii="Courier New" w:hAnsi="Courier New"/>
      </w:rPr>
    </w:lvl>
    <w:lvl w:ilvl="8" w:tplc="5350761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8EEDF1A">
      <w:start w:val="1"/>
      <w:numFmt w:val="bullet"/>
      <w:lvlText w:val=""/>
      <w:lvlJc w:val="left"/>
      <w:pPr>
        <w:ind w:left="720" w:hanging="360"/>
      </w:pPr>
      <w:rPr>
        <w:rFonts w:ascii="Symbol" w:hAnsi="Symbol"/>
      </w:rPr>
    </w:lvl>
    <w:lvl w:ilvl="1" w:tplc="92BCB42C">
      <w:start w:val="1"/>
      <w:numFmt w:val="bullet"/>
      <w:lvlText w:val="o"/>
      <w:lvlJc w:val="left"/>
      <w:pPr>
        <w:tabs>
          <w:tab w:val="num" w:pos="1440"/>
        </w:tabs>
        <w:ind w:left="1440" w:hanging="360"/>
      </w:pPr>
      <w:rPr>
        <w:rFonts w:ascii="Courier New" w:hAnsi="Courier New"/>
      </w:rPr>
    </w:lvl>
    <w:lvl w:ilvl="2" w:tplc="6B54ED4A">
      <w:start w:val="1"/>
      <w:numFmt w:val="bullet"/>
      <w:lvlText w:val=""/>
      <w:lvlJc w:val="left"/>
      <w:pPr>
        <w:tabs>
          <w:tab w:val="num" w:pos="2160"/>
        </w:tabs>
        <w:ind w:left="2160" w:hanging="360"/>
      </w:pPr>
      <w:rPr>
        <w:rFonts w:ascii="Wingdings" w:hAnsi="Wingdings"/>
      </w:rPr>
    </w:lvl>
    <w:lvl w:ilvl="3" w:tplc="E402A83C">
      <w:start w:val="1"/>
      <w:numFmt w:val="bullet"/>
      <w:lvlText w:val=""/>
      <w:lvlJc w:val="left"/>
      <w:pPr>
        <w:tabs>
          <w:tab w:val="num" w:pos="2880"/>
        </w:tabs>
        <w:ind w:left="2880" w:hanging="360"/>
      </w:pPr>
      <w:rPr>
        <w:rFonts w:ascii="Symbol" w:hAnsi="Symbol"/>
      </w:rPr>
    </w:lvl>
    <w:lvl w:ilvl="4" w:tplc="A5762BAE">
      <w:start w:val="1"/>
      <w:numFmt w:val="bullet"/>
      <w:lvlText w:val="o"/>
      <w:lvlJc w:val="left"/>
      <w:pPr>
        <w:tabs>
          <w:tab w:val="num" w:pos="3600"/>
        </w:tabs>
        <w:ind w:left="3600" w:hanging="360"/>
      </w:pPr>
      <w:rPr>
        <w:rFonts w:ascii="Courier New" w:hAnsi="Courier New"/>
      </w:rPr>
    </w:lvl>
    <w:lvl w:ilvl="5" w:tplc="FE4067B6">
      <w:start w:val="1"/>
      <w:numFmt w:val="bullet"/>
      <w:lvlText w:val=""/>
      <w:lvlJc w:val="left"/>
      <w:pPr>
        <w:tabs>
          <w:tab w:val="num" w:pos="4320"/>
        </w:tabs>
        <w:ind w:left="4320" w:hanging="360"/>
      </w:pPr>
      <w:rPr>
        <w:rFonts w:ascii="Wingdings" w:hAnsi="Wingdings"/>
      </w:rPr>
    </w:lvl>
    <w:lvl w:ilvl="6" w:tplc="3D28AAE6">
      <w:start w:val="1"/>
      <w:numFmt w:val="bullet"/>
      <w:lvlText w:val=""/>
      <w:lvlJc w:val="left"/>
      <w:pPr>
        <w:tabs>
          <w:tab w:val="num" w:pos="5040"/>
        </w:tabs>
        <w:ind w:left="5040" w:hanging="360"/>
      </w:pPr>
      <w:rPr>
        <w:rFonts w:ascii="Symbol" w:hAnsi="Symbol"/>
      </w:rPr>
    </w:lvl>
    <w:lvl w:ilvl="7" w:tplc="A388064C">
      <w:start w:val="1"/>
      <w:numFmt w:val="bullet"/>
      <w:lvlText w:val="o"/>
      <w:lvlJc w:val="left"/>
      <w:pPr>
        <w:tabs>
          <w:tab w:val="num" w:pos="5760"/>
        </w:tabs>
        <w:ind w:left="5760" w:hanging="360"/>
      </w:pPr>
      <w:rPr>
        <w:rFonts w:ascii="Courier New" w:hAnsi="Courier New"/>
      </w:rPr>
    </w:lvl>
    <w:lvl w:ilvl="8" w:tplc="DACE91C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7A66576">
      <w:start w:val="1"/>
      <w:numFmt w:val="bullet"/>
      <w:lvlText w:val=""/>
      <w:lvlJc w:val="left"/>
      <w:pPr>
        <w:ind w:left="720" w:hanging="360"/>
      </w:pPr>
      <w:rPr>
        <w:rFonts w:ascii="Symbol" w:hAnsi="Symbol"/>
      </w:rPr>
    </w:lvl>
    <w:lvl w:ilvl="1" w:tplc="E5408EC0">
      <w:start w:val="1"/>
      <w:numFmt w:val="bullet"/>
      <w:lvlText w:val="o"/>
      <w:lvlJc w:val="left"/>
      <w:pPr>
        <w:tabs>
          <w:tab w:val="num" w:pos="1440"/>
        </w:tabs>
        <w:ind w:left="1440" w:hanging="360"/>
      </w:pPr>
      <w:rPr>
        <w:rFonts w:ascii="Courier New" w:hAnsi="Courier New"/>
      </w:rPr>
    </w:lvl>
    <w:lvl w:ilvl="2" w:tplc="DBCEF0DC">
      <w:start w:val="1"/>
      <w:numFmt w:val="bullet"/>
      <w:lvlText w:val=""/>
      <w:lvlJc w:val="left"/>
      <w:pPr>
        <w:tabs>
          <w:tab w:val="num" w:pos="2160"/>
        </w:tabs>
        <w:ind w:left="2160" w:hanging="360"/>
      </w:pPr>
      <w:rPr>
        <w:rFonts w:ascii="Wingdings" w:hAnsi="Wingdings"/>
      </w:rPr>
    </w:lvl>
    <w:lvl w:ilvl="3" w:tplc="C6682C2C">
      <w:start w:val="1"/>
      <w:numFmt w:val="bullet"/>
      <w:lvlText w:val=""/>
      <w:lvlJc w:val="left"/>
      <w:pPr>
        <w:tabs>
          <w:tab w:val="num" w:pos="2880"/>
        </w:tabs>
        <w:ind w:left="2880" w:hanging="360"/>
      </w:pPr>
      <w:rPr>
        <w:rFonts w:ascii="Symbol" w:hAnsi="Symbol"/>
      </w:rPr>
    </w:lvl>
    <w:lvl w:ilvl="4" w:tplc="F1E0AB56">
      <w:start w:val="1"/>
      <w:numFmt w:val="bullet"/>
      <w:lvlText w:val="o"/>
      <w:lvlJc w:val="left"/>
      <w:pPr>
        <w:tabs>
          <w:tab w:val="num" w:pos="3600"/>
        </w:tabs>
        <w:ind w:left="3600" w:hanging="360"/>
      </w:pPr>
      <w:rPr>
        <w:rFonts w:ascii="Courier New" w:hAnsi="Courier New"/>
      </w:rPr>
    </w:lvl>
    <w:lvl w:ilvl="5" w:tplc="74EC220A">
      <w:start w:val="1"/>
      <w:numFmt w:val="bullet"/>
      <w:lvlText w:val=""/>
      <w:lvlJc w:val="left"/>
      <w:pPr>
        <w:tabs>
          <w:tab w:val="num" w:pos="4320"/>
        </w:tabs>
        <w:ind w:left="4320" w:hanging="360"/>
      </w:pPr>
      <w:rPr>
        <w:rFonts w:ascii="Wingdings" w:hAnsi="Wingdings"/>
      </w:rPr>
    </w:lvl>
    <w:lvl w:ilvl="6" w:tplc="6496232E">
      <w:start w:val="1"/>
      <w:numFmt w:val="bullet"/>
      <w:lvlText w:val=""/>
      <w:lvlJc w:val="left"/>
      <w:pPr>
        <w:tabs>
          <w:tab w:val="num" w:pos="5040"/>
        </w:tabs>
        <w:ind w:left="5040" w:hanging="360"/>
      </w:pPr>
      <w:rPr>
        <w:rFonts w:ascii="Symbol" w:hAnsi="Symbol"/>
      </w:rPr>
    </w:lvl>
    <w:lvl w:ilvl="7" w:tplc="1610BAF6">
      <w:start w:val="1"/>
      <w:numFmt w:val="bullet"/>
      <w:lvlText w:val="o"/>
      <w:lvlJc w:val="left"/>
      <w:pPr>
        <w:tabs>
          <w:tab w:val="num" w:pos="5760"/>
        </w:tabs>
        <w:ind w:left="5760" w:hanging="360"/>
      </w:pPr>
      <w:rPr>
        <w:rFonts w:ascii="Courier New" w:hAnsi="Courier New"/>
      </w:rPr>
    </w:lvl>
    <w:lvl w:ilvl="8" w:tplc="0B10D3D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C8ECAA0">
      <w:start w:val="1"/>
      <w:numFmt w:val="bullet"/>
      <w:lvlText w:val=""/>
      <w:lvlJc w:val="left"/>
      <w:pPr>
        <w:ind w:left="720" w:hanging="360"/>
      </w:pPr>
      <w:rPr>
        <w:rFonts w:ascii="Symbol" w:hAnsi="Symbol"/>
      </w:rPr>
    </w:lvl>
    <w:lvl w:ilvl="1" w:tplc="E3F280D8">
      <w:start w:val="1"/>
      <w:numFmt w:val="bullet"/>
      <w:lvlText w:val="o"/>
      <w:lvlJc w:val="left"/>
      <w:pPr>
        <w:tabs>
          <w:tab w:val="num" w:pos="1440"/>
        </w:tabs>
        <w:ind w:left="1440" w:hanging="360"/>
      </w:pPr>
      <w:rPr>
        <w:rFonts w:ascii="Courier New" w:hAnsi="Courier New"/>
      </w:rPr>
    </w:lvl>
    <w:lvl w:ilvl="2" w:tplc="71E0395E">
      <w:start w:val="1"/>
      <w:numFmt w:val="bullet"/>
      <w:lvlText w:val=""/>
      <w:lvlJc w:val="left"/>
      <w:pPr>
        <w:tabs>
          <w:tab w:val="num" w:pos="2160"/>
        </w:tabs>
        <w:ind w:left="2160" w:hanging="360"/>
      </w:pPr>
      <w:rPr>
        <w:rFonts w:ascii="Wingdings" w:hAnsi="Wingdings"/>
      </w:rPr>
    </w:lvl>
    <w:lvl w:ilvl="3" w:tplc="16D2E5DA">
      <w:start w:val="1"/>
      <w:numFmt w:val="bullet"/>
      <w:lvlText w:val=""/>
      <w:lvlJc w:val="left"/>
      <w:pPr>
        <w:tabs>
          <w:tab w:val="num" w:pos="2880"/>
        </w:tabs>
        <w:ind w:left="2880" w:hanging="360"/>
      </w:pPr>
      <w:rPr>
        <w:rFonts w:ascii="Symbol" w:hAnsi="Symbol"/>
      </w:rPr>
    </w:lvl>
    <w:lvl w:ilvl="4" w:tplc="667637EE">
      <w:start w:val="1"/>
      <w:numFmt w:val="bullet"/>
      <w:lvlText w:val="o"/>
      <w:lvlJc w:val="left"/>
      <w:pPr>
        <w:tabs>
          <w:tab w:val="num" w:pos="3600"/>
        </w:tabs>
        <w:ind w:left="3600" w:hanging="360"/>
      </w:pPr>
      <w:rPr>
        <w:rFonts w:ascii="Courier New" w:hAnsi="Courier New"/>
      </w:rPr>
    </w:lvl>
    <w:lvl w:ilvl="5" w:tplc="21B439DE">
      <w:start w:val="1"/>
      <w:numFmt w:val="bullet"/>
      <w:lvlText w:val=""/>
      <w:lvlJc w:val="left"/>
      <w:pPr>
        <w:tabs>
          <w:tab w:val="num" w:pos="4320"/>
        </w:tabs>
        <w:ind w:left="4320" w:hanging="360"/>
      </w:pPr>
      <w:rPr>
        <w:rFonts w:ascii="Wingdings" w:hAnsi="Wingdings"/>
      </w:rPr>
    </w:lvl>
    <w:lvl w:ilvl="6" w:tplc="52588AA4">
      <w:start w:val="1"/>
      <w:numFmt w:val="bullet"/>
      <w:lvlText w:val=""/>
      <w:lvlJc w:val="left"/>
      <w:pPr>
        <w:tabs>
          <w:tab w:val="num" w:pos="5040"/>
        </w:tabs>
        <w:ind w:left="5040" w:hanging="360"/>
      </w:pPr>
      <w:rPr>
        <w:rFonts w:ascii="Symbol" w:hAnsi="Symbol"/>
      </w:rPr>
    </w:lvl>
    <w:lvl w:ilvl="7" w:tplc="24B0EC86">
      <w:start w:val="1"/>
      <w:numFmt w:val="bullet"/>
      <w:lvlText w:val="o"/>
      <w:lvlJc w:val="left"/>
      <w:pPr>
        <w:tabs>
          <w:tab w:val="num" w:pos="5760"/>
        </w:tabs>
        <w:ind w:left="5760" w:hanging="360"/>
      </w:pPr>
      <w:rPr>
        <w:rFonts w:ascii="Courier New" w:hAnsi="Courier New"/>
      </w:rPr>
    </w:lvl>
    <w:lvl w:ilvl="8" w:tplc="5F56F49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0D62BBDC">
      <w:start w:val="1"/>
      <w:numFmt w:val="bullet"/>
      <w:lvlText w:val=""/>
      <w:lvlJc w:val="left"/>
      <w:pPr>
        <w:ind w:left="720" w:hanging="360"/>
      </w:pPr>
      <w:rPr>
        <w:rFonts w:ascii="Symbol" w:hAnsi="Symbol"/>
      </w:rPr>
    </w:lvl>
    <w:lvl w:ilvl="1" w:tplc="A1B2A9B2">
      <w:start w:val="1"/>
      <w:numFmt w:val="bullet"/>
      <w:lvlText w:val="o"/>
      <w:lvlJc w:val="left"/>
      <w:pPr>
        <w:tabs>
          <w:tab w:val="num" w:pos="1440"/>
        </w:tabs>
        <w:ind w:left="1440" w:hanging="360"/>
      </w:pPr>
      <w:rPr>
        <w:rFonts w:ascii="Courier New" w:hAnsi="Courier New"/>
      </w:rPr>
    </w:lvl>
    <w:lvl w:ilvl="2" w:tplc="B8B478EA">
      <w:start w:val="1"/>
      <w:numFmt w:val="bullet"/>
      <w:lvlText w:val=""/>
      <w:lvlJc w:val="left"/>
      <w:pPr>
        <w:tabs>
          <w:tab w:val="num" w:pos="2160"/>
        </w:tabs>
        <w:ind w:left="2160" w:hanging="360"/>
      </w:pPr>
      <w:rPr>
        <w:rFonts w:ascii="Wingdings" w:hAnsi="Wingdings"/>
      </w:rPr>
    </w:lvl>
    <w:lvl w:ilvl="3" w:tplc="3B047B92">
      <w:start w:val="1"/>
      <w:numFmt w:val="bullet"/>
      <w:lvlText w:val=""/>
      <w:lvlJc w:val="left"/>
      <w:pPr>
        <w:tabs>
          <w:tab w:val="num" w:pos="2880"/>
        </w:tabs>
        <w:ind w:left="2880" w:hanging="360"/>
      </w:pPr>
      <w:rPr>
        <w:rFonts w:ascii="Symbol" w:hAnsi="Symbol"/>
      </w:rPr>
    </w:lvl>
    <w:lvl w:ilvl="4" w:tplc="ECFAEC8A">
      <w:start w:val="1"/>
      <w:numFmt w:val="bullet"/>
      <w:lvlText w:val="o"/>
      <w:lvlJc w:val="left"/>
      <w:pPr>
        <w:tabs>
          <w:tab w:val="num" w:pos="3600"/>
        </w:tabs>
        <w:ind w:left="3600" w:hanging="360"/>
      </w:pPr>
      <w:rPr>
        <w:rFonts w:ascii="Courier New" w:hAnsi="Courier New"/>
      </w:rPr>
    </w:lvl>
    <w:lvl w:ilvl="5" w:tplc="0822447A">
      <w:start w:val="1"/>
      <w:numFmt w:val="bullet"/>
      <w:lvlText w:val=""/>
      <w:lvlJc w:val="left"/>
      <w:pPr>
        <w:tabs>
          <w:tab w:val="num" w:pos="4320"/>
        </w:tabs>
        <w:ind w:left="4320" w:hanging="360"/>
      </w:pPr>
      <w:rPr>
        <w:rFonts w:ascii="Wingdings" w:hAnsi="Wingdings"/>
      </w:rPr>
    </w:lvl>
    <w:lvl w:ilvl="6" w:tplc="5B88086E">
      <w:start w:val="1"/>
      <w:numFmt w:val="bullet"/>
      <w:lvlText w:val=""/>
      <w:lvlJc w:val="left"/>
      <w:pPr>
        <w:tabs>
          <w:tab w:val="num" w:pos="5040"/>
        </w:tabs>
        <w:ind w:left="5040" w:hanging="360"/>
      </w:pPr>
      <w:rPr>
        <w:rFonts w:ascii="Symbol" w:hAnsi="Symbol"/>
      </w:rPr>
    </w:lvl>
    <w:lvl w:ilvl="7" w:tplc="C7E8B518">
      <w:start w:val="1"/>
      <w:numFmt w:val="bullet"/>
      <w:lvlText w:val="o"/>
      <w:lvlJc w:val="left"/>
      <w:pPr>
        <w:tabs>
          <w:tab w:val="num" w:pos="5760"/>
        </w:tabs>
        <w:ind w:left="5760" w:hanging="360"/>
      </w:pPr>
      <w:rPr>
        <w:rFonts w:ascii="Courier New" w:hAnsi="Courier New"/>
      </w:rPr>
    </w:lvl>
    <w:lvl w:ilvl="8" w:tplc="E300F8A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F0EBAD0">
      <w:start w:val="1"/>
      <w:numFmt w:val="bullet"/>
      <w:lvlText w:val=""/>
      <w:lvlJc w:val="left"/>
      <w:pPr>
        <w:ind w:left="720" w:hanging="360"/>
      </w:pPr>
      <w:rPr>
        <w:rFonts w:ascii="Symbol" w:hAnsi="Symbol"/>
      </w:rPr>
    </w:lvl>
    <w:lvl w:ilvl="1" w:tplc="703E8950">
      <w:start w:val="1"/>
      <w:numFmt w:val="bullet"/>
      <w:lvlText w:val="o"/>
      <w:lvlJc w:val="left"/>
      <w:pPr>
        <w:tabs>
          <w:tab w:val="num" w:pos="1440"/>
        </w:tabs>
        <w:ind w:left="1440" w:hanging="360"/>
      </w:pPr>
      <w:rPr>
        <w:rFonts w:ascii="Courier New" w:hAnsi="Courier New"/>
      </w:rPr>
    </w:lvl>
    <w:lvl w:ilvl="2" w:tplc="3CEE0804">
      <w:start w:val="1"/>
      <w:numFmt w:val="bullet"/>
      <w:lvlText w:val=""/>
      <w:lvlJc w:val="left"/>
      <w:pPr>
        <w:tabs>
          <w:tab w:val="num" w:pos="2160"/>
        </w:tabs>
        <w:ind w:left="2160" w:hanging="360"/>
      </w:pPr>
      <w:rPr>
        <w:rFonts w:ascii="Wingdings" w:hAnsi="Wingdings"/>
      </w:rPr>
    </w:lvl>
    <w:lvl w:ilvl="3" w:tplc="BED219E6">
      <w:start w:val="1"/>
      <w:numFmt w:val="bullet"/>
      <w:lvlText w:val=""/>
      <w:lvlJc w:val="left"/>
      <w:pPr>
        <w:tabs>
          <w:tab w:val="num" w:pos="2880"/>
        </w:tabs>
        <w:ind w:left="2880" w:hanging="360"/>
      </w:pPr>
      <w:rPr>
        <w:rFonts w:ascii="Symbol" w:hAnsi="Symbol"/>
      </w:rPr>
    </w:lvl>
    <w:lvl w:ilvl="4" w:tplc="F4CCF2AA">
      <w:start w:val="1"/>
      <w:numFmt w:val="bullet"/>
      <w:lvlText w:val="o"/>
      <w:lvlJc w:val="left"/>
      <w:pPr>
        <w:tabs>
          <w:tab w:val="num" w:pos="3600"/>
        </w:tabs>
        <w:ind w:left="3600" w:hanging="360"/>
      </w:pPr>
      <w:rPr>
        <w:rFonts w:ascii="Courier New" w:hAnsi="Courier New"/>
      </w:rPr>
    </w:lvl>
    <w:lvl w:ilvl="5" w:tplc="05480656">
      <w:start w:val="1"/>
      <w:numFmt w:val="bullet"/>
      <w:lvlText w:val=""/>
      <w:lvlJc w:val="left"/>
      <w:pPr>
        <w:tabs>
          <w:tab w:val="num" w:pos="4320"/>
        </w:tabs>
        <w:ind w:left="4320" w:hanging="360"/>
      </w:pPr>
      <w:rPr>
        <w:rFonts w:ascii="Wingdings" w:hAnsi="Wingdings"/>
      </w:rPr>
    </w:lvl>
    <w:lvl w:ilvl="6" w:tplc="92CAD276">
      <w:start w:val="1"/>
      <w:numFmt w:val="bullet"/>
      <w:lvlText w:val=""/>
      <w:lvlJc w:val="left"/>
      <w:pPr>
        <w:tabs>
          <w:tab w:val="num" w:pos="5040"/>
        </w:tabs>
        <w:ind w:left="5040" w:hanging="360"/>
      </w:pPr>
      <w:rPr>
        <w:rFonts w:ascii="Symbol" w:hAnsi="Symbol"/>
      </w:rPr>
    </w:lvl>
    <w:lvl w:ilvl="7" w:tplc="87E60B2E">
      <w:start w:val="1"/>
      <w:numFmt w:val="bullet"/>
      <w:lvlText w:val="o"/>
      <w:lvlJc w:val="left"/>
      <w:pPr>
        <w:tabs>
          <w:tab w:val="num" w:pos="5760"/>
        </w:tabs>
        <w:ind w:left="5760" w:hanging="360"/>
      </w:pPr>
      <w:rPr>
        <w:rFonts w:ascii="Courier New" w:hAnsi="Courier New"/>
      </w:rPr>
    </w:lvl>
    <w:lvl w:ilvl="8" w:tplc="404E47B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0D0CE810">
      <w:start w:val="1"/>
      <w:numFmt w:val="bullet"/>
      <w:lvlText w:val=""/>
      <w:lvlJc w:val="left"/>
      <w:pPr>
        <w:ind w:left="720" w:hanging="360"/>
      </w:pPr>
      <w:rPr>
        <w:rFonts w:ascii="Symbol" w:hAnsi="Symbol"/>
      </w:rPr>
    </w:lvl>
    <w:lvl w:ilvl="1" w:tplc="3650E852">
      <w:start w:val="1"/>
      <w:numFmt w:val="bullet"/>
      <w:lvlText w:val="o"/>
      <w:lvlJc w:val="left"/>
      <w:pPr>
        <w:tabs>
          <w:tab w:val="num" w:pos="1440"/>
        </w:tabs>
        <w:ind w:left="1440" w:hanging="360"/>
      </w:pPr>
      <w:rPr>
        <w:rFonts w:ascii="Courier New" w:hAnsi="Courier New"/>
      </w:rPr>
    </w:lvl>
    <w:lvl w:ilvl="2" w:tplc="5936C896">
      <w:start w:val="1"/>
      <w:numFmt w:val="bullet"/>
      <w:lvlText w:val=""/>
      <w:lvlJc w:val="left"/>
      <w:pPr>
        <w:tabs>
          <w:tab w:val="num" w:pos="2160"/>
        </w:tabs>
        <w:ind w:left="2160" w:hanging="360"/>
      </w:pPr>
      <w:rPr>
        <w:rFonts w:ascii="Wingdings" w:hAnsi="Wingdings"/>
      </w:rPr>
    </w:lvl>
    <w:lvl w:ilvl="3" w:tplc="B0961272">
      <w:start w:val="1"/>
      <w:numFmt w:val="bullet"/>
      <w:lvlText w:val=""/>
      <w:lvlJc w:val="left"/>
      <w:pPr>
        <w:tabs>
          <w:tab w:val="num" w:pos="2880"/>
        </w:tabs>
        <w:ind w:left="2880" w:hanging="360"/>
      </w:pPr>
      <w:rPr>
        <w:rFonts w:ascii="Symbol" w:hAnsi="Symbol"/>
      </w:rPr>
    </w:lvl>
    <w:lvl w:ilvl="4" w:tplc="FF0C0544">
      <w:start w:val="1"/>
      <w:numFmt w:val="bullet"/>
      <w:lvlText w:val="o"/>
      <w:lvlJc w:val="left"/>
      <w:pPr>
        <w:tabs>
          <w:tab w:val="num" w:pos="3600"/>
        </w:tabs>
        <w:ind w:left="3600" w:hanging="360"/>
      </w:pPr>
      <w:rPr>
        <w:rFonts w:ascii="Courier New" w:hAnsi="Courier New"/>
      </w:rPr>
    </w:lvl>
    <w:lvl w:ilvl="5" w:tplc="4680049E">
      <w:start w:val="1"/>
      <w:numFmt w:val="bullet"/>
      <w:lvlText w:val=""/>
      <w:lvlJc w:val="left"/>
      <w:pPr>
        <w:tabs>
          <w:tab w:val="num" w:pos="4320"/>
        </w:tabs>
        <w:ind w:left="4320" w:hanging="360"/>
      </w:pPr>
      <w:rPr>
        <w:rFonts w:ascii="Wingdings" w:hAnsi="Wingdings"/>
      </w:rPr>
    </w:lvl>
    <w:lvl w:ilvl="6" w:tplc="88A23D34">
      <w:start w:val="1"/>
      <w:numFmt w:val="bullet"/>
      <w:lvlText w:val=""/>
      <w:lvlJc w:val="left"/>
      <w:pPr>
        <w:tabs>
          <w:tab w:val="num" w:pos="5040"/>
        </w:tabs>
        <w:ind w:left="5040" w:hanging="360"/>
      </w:pPr>
      <w:rPr>
        <w:rFonts w:ascii="Symbol" w:hAnsi="Symbol"/>
      </w:rPr>
    </w:lvl>
    <w:lvl w:ilvl="7" w:tplc="74405FC0">
      <w:start w:val="1"/>
      <w:numFmt w:val="bullet"/>
      <w:lvlText w:val="o"/>
      <w:lvlJc w:val="left"/>
      <w:pPr>
        <w:tabs>
          <w:tab w:val="num" w:pos="5760"/>
        </w:tabs>
        <w:ind w:left="5760" w:hanging="360"/>
      </w:pPr>
      <w:rPr>
        <w:rFonts w:ascii="Courier New" w:hAnsi="Courier New"/>
      </w:rPr>
    </w:lvl>
    <w:lvl w:ilvl="8" w:tplc="CEEEFB5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44DC18EE">
      <w:start w:val="1"/>
      <w:numFmt w:val="bullet"/>
      <w:lvlText w:val=""/>
      <w:lvlJc w:val="left"/>
      <w:pPr>
        <w:ind w:left="720" w:hanging="360"/>
      </w:pPr>
      <w:rPr>
        <w:rFonts w:ascii="Symbol" w:hAnsi="Symbol"/>
      </w:rPr>
    </w:lvl>
    <w:lvl w:ilvl="1" w:tplc="C226E8B4">
      <w:start w:val="1"/>
      <w:numFmt w:val="bullet"/>
      <w:lvlText w:val="o"/>
      <w:lvlJc w:val="left"/>
      <w:pPr>
        <w:tabs>
          <w:tab w:val="num" w:pos="1440"/>
        </w:tabs>
        <w:ind w:left="1440" w:hanging="360"/>
      </w:pPr>
      <w:rPr>
        <w:rFonts w:ascii="Courier New" w:hAnsi="Courier New"/>
      </w:rPr>
    </w:lvl>
    <w:lvl w:ilvl="2" w:tplc="F2CC3016">
      <w:start w:val="1"/>
      <w:numFmt w:val="bullet"/>
      <w:lvlText w:val=""/>
      <w:lvlJc w:val="left"/>
      <w:pPr>
        <w:tabs>
          <w:tab w:val="num" w:pos="2160"/>
        </w:tabs>
        <w:ind w:left="2160" w:hanging="360"/>
      </w:pPr>
      <w:rPr>
        <w:rFonts w:ascii="Wingdings" w:hAnsi="Wingdings"/>
      </w:rPr>
    </w:lvl>
    <w:lvl w:ilvl="3" w:tplc="23C24D02">
      <w:start w:val="1"/>
      <w:numFmt w:val="bullet"/>
      <w:lvlText w:val=""/>
      <w:lvlJc w:val="left"/>
      <w:pPr>
        <w:tabs>
          <w:tab w:val="num" w:pos="2880"/>
        </w:tabs>
        <w:ind w:left="2880" w:hanging="360"/>
      </w:pPr>
      <w:rPr>
        <w:rFonts w:ascii="Symbol" w:hAnsi="Symbol"/>
      </w:rPr>
    </w:lvl>
    <w:lvl w:ilvl="4" w:tplc="C624FA72">
      <w:start w:val="1"/>
      <w:numFmt w:val="bullet"/>
      <w:lvlText w:val="o"/>
      <w:lvlJc w:val="left"/>
      <w:pPr>
        <w:tabs>
          <w:tab w:val="num" w:pos="3600"/>
        </w:tabs>
        <w:ind w:left="3600" w:hanging="360"/>
      </w:pPr>
      <w:rPr>
        <w:rFonts w:ascii="Courier New" w:hAnsi="Courier New"/>
      </w:rPr>
    </w:lvl>
    <w:lvl w:ilvl="5" w:tplc="88B64B80">
      <w:start w:val="1"/>
      <w:numFmt w:val="bullet"/>
      <w:lvlText w:val=""/>
      <w:lvlJc w:val="left"/>
      <w:pPr>
        <w:tabs>
          <w:tab w:val="num" w:pos="4320"/>
        </w:tabs>
        <w:ind w:left="4320" w:hanging="360"/>
      </w:pPr>
      <w:rPr>
        <w:rFonts w:ascii="Wingdings" w:hAnsi="Wingdings"/>
      </w:rPr>
    </w:lvl>
    <w:lvl w:ilvl="6" w:tplc="D6144564">
      <w:start w:val="1"/>
      <w:numFmt w:val="bullet"/>
      <w:lvlText w:val=""/>
      <w:lvlJc w:val="left"/>
      <w:pPr>
        <w:tabs>
          <w:tab w:val="num" w:pos="5040"/>
        </w:tabs>
        <w:ind w:left="5040" w:hanging="360"/>
      </w:pPr>
      <w:rPr>
        <w:rFonts w:ascii="Symbol" w:hAnsi="Symbol"/>
      </w:rPr>
    </w:lvl>
    <w:lvl w:ilvl="7" w:tplc="8F24C2BC">
      <w:start w:val="1"/>
      <w:numFmt w:val="bullet"/>
      <w:lvlText w:val="o"/>
      <w:lvlJc w:val="left"/>
      <w:pPr>
        <w:tabs>
          <w:tab w:val="num" w:pos="5760"/>
        </w:tabs>
        <w:ind w:left="5760" w:hanging="360"/>
      </w:pPr>
      <w:rPr>
        <w:rFonts w:ascii="Courier New" w:hAnsi="Courier New"/>
      </w:rPr>
    </w:lvl>
    <w:lvl w:ilvl="8" w:tplc="40E4D72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37C84454">
      <w:start w:val="1"/>
      <w:numFmt w:val="bullet"/>
      <w:lvlText w:val=""/>
      <w:lvlJc w:val="left"/>
      <w:pPr>
        <w:ind w:left="720" w:hanging="360"/>
      </w:pPr>
      <w:rPr>
        <w:rFonts w:ascii="Symbol" w:hAnsi="Symbol"/>
      </w:rPr>
    </w:lvl>
    <w:lvl w:ilvl="1" w:tplc="9ADC6604">
      <w:start w:val="1"/>
      <w:numFmt w:val="bullet"/>
      <w:lvlText w:val="o"/>
      <w:lvlJc w:val="left"/>
      <w:pPr>
        <w:tabs>
          <w:tab w:val="num" w:pos="1440"/>
        </w:tabs>
        <w:ind w:left="1440" w:hanging="360"/>
      </w:pPr>
      <w:rPr>
        <w:rFonts w:ascii="Courier New" w:hAnsi="Courier New"/>
      </w:rPr>
    </w:lvl>
    <w:lvl w:ilvl="2" w:tplc="2DBA8AD8">
      <w:start w:val="1"/>
      <w:numFmt w:val="bullet"/>
      <w:lvlText w:val=""/>
      <w:lvlJc w:val="left"/>
      <w:pPr>
        <w:tabs>
          <w:tab w:val="num" w:pos="2160"/>
        </w:tabs>
        <w:ind w:left="2160" w:hanging="360"/>
      </w:pPr>
      <w:rPr>
        <w:rFonts w:ascii="Wingdings" w:hAnsi="Wingdings"/>
      </w:rPr>
    </w:lvl>
    <w:lvl w:ilvl="3" w:tplc="11E0FDA8">
      <w:start w:val="1"/>
      <w:numFmt w:val="bullet"/>
      <w:lvlText w:val=""/>
      <w:lvlJc w:val="left"/>
      <w:pPr>
        <w:tabs>
          <w:tab w:val="num" w:pos="2880"/>
        </w:tabs>
        <w:ind w:left="2880" w:hanging="360"/>
      </w:pPr>
      <w:rPr>
        <w:rFonts w:ascii="Symbol" w:hAnsi="Symbol"/>
      </w:rPr>
    </w:lvl>
    <w:lvl w:ilvl="4" w:tplc="D80E475A">
      <w:start w:val="1"/>
      <w:numFmt w:val="bullet"/>
      <w:lvlText w:val="o"/>
      <w:lvlJc w:val="left"/>
      <w:pPr>
        <w:tabs>
          <w:tab w:val="num" w:pos="3600"/>
        </w:tabs>
        <w:ind w:left="3600" w:hanging="360"/>
      </w:pPr>
      <w:rPr>
        <w:rFonts w:ascii="Courier New" w:hAnsi="Courier New"/>
      </w:rPr>
    </w:lvl>
    <w:lvl w:ilvl="5" w:tplc="CCB48F60">
      <w:start w:val="1"/>
      <w:numFmt w:val="bullet"/>
      <w:lvlText w:val=""/>
      <w:lvlJc w:val="left"/>
      <w:pPr>
        <w:tabs>
          <w:tab w:val="num" w:pos="4320"/>
        </w:tabs>
        <w:ind w:left="4320" w:hanging="360"/>
      </w:pPr>
      <w:rPr>
        <w:rFonts w:ascii="Wingdings" w:hAnsi="Wingdings"/>
      </w:rPr>
    </w:lvl>
    <w:lvl w:ilvl="6" w:tplc="DB38B224">
      <w:start w:val="1"/>
      <w:numFmt w:val="bullet"/>
      <w:lvlText w:val=""/>
      <w:lvlJc w:val="left"/>
      <w:pPr>
        <w:tabs>
          <w:tab w:val="num" w:pos="5040"/>
        </w:tabs>
        <w:ind w:left="5040" w:hanging="360"/>
      </w:pPr>
      <w:rPr>
        <w:rFonts w:ascii="Symbol" w:hAnsi="Symbol"/>
      </w:rPr>
    </w:lvl>
    <w:lvl w:ilvl="7" w:tplc="93384D90">
      <w:start w:val="1"/>
      <w:numFmt w:val="bullet"/>
      <w:lvlText w:val="o"/>
      <w:lvlJc w:val="left"/>
      <w:pPr>
        <w:tabs>
          <w:tab w:val="num" w:pos="5760"/>
        </w:tabs>
        <w:ind w:left="5760" w:hanging="360"/>
      </w:pPr>
      <w:rPr>
        <w:rFonts w:ascii="Courier New" w:hAnsi="Courier New"/>
      </w:rPr>
    </w:lvl>
    <w:lvl w:ilvl="8" w:tplc="0B04E21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026039C">
      <w:start w:val="1"/>
      <w:numFmt w:val="bullet"/>
      <w:lvlText w:val=""/>
      <w:lvlJc w:val="left"/>
      <w:pPr>
        <w:ind w:left="720" w:hanging="360"/>
      </w:pPr>
      <w:rPr>
        <w:rFonts w:ascii="Symbol" w:hAnsi="Symbol"/>
      </w:rPr>
    </w:lvl>
    <w:lvl w:ilvl="1" w:tplc="F0E88838">
      <w:start w:val="1"/>
      <w:numFmt w:val="bullet"/>
      <w:lvlText w:val="o"/>
      <w:lvlJc w:val="left"/>
      <w:pPr>
        <w:tabs>
          <w:tab w:val="num" w:pos="1440"/>
        </w:tabs>
        <w:ind w:left="1440" w:hanging="360"/>
      </w:pPr>
      <w:rPr>
        <w:rFonts w:ascii="Courier New" w:hAnsi="Courier New"/>
      </w:rPr>
    </w:lvl>
    <w:lvl w:ilvl="2" w:tplc="5EB2482C">
      <w:start w:val="1"/>
      <w:numFmt w:val="bullet"/>
      <w:lvlText w:val=""/>
      <w:lvlJc w:val="left"/>
      <w:pPr>
        <w:tabs>
          <w:tab w:val="num" w:pos="2160"/>
        </w:tabs>
        <w:ind w:left="2160" w:hanging="360"/>
      </w:pPr>
      <w:rPr>
        <w:rFonts w:ascii="Wingdings" w:hAnsi="Wingdings"/>
      </w:rPr>
    </w:lvl>
    <w:lvl w:ilvl="3" w:tplc="39E20568">
      <w:start w:val="1"/>
      <w:numFmt w:val="bullet"/>
      <w:lvlText w:val=""/>
      <w:lvlJc w:val="left"/>
      <w:pPr>
        <w:tabs>
          <w:tab w:val="num" w:pos="2880"/>
        </w:tabs>
        <w:ind w:left="2880" w:hanging="360"/>
      </w:pPr>
      <w:rPr>
        <w:rFonts w:ascii="Symbol" w:hAnsi="Symbol"/>
      </w:rPr>
    </w:lvl>
    <w:lvl w:ilvl="4" w:tplc="A2566DB8">
      <w:start w:val="1"/>
      <w:numFmt w:val="bullet"/>
      <w:lvlText w:val="o"/>
      <w:lvlJc w:val="left"/>
      <w:pPr>
        <w:tabs>
          <w:tab w:val="num" w:pos="3600"/>
        </w:tabs>
        <w:ind w:left="3600" w:hanging="360"/>
      </w:pPr>
      <w:rPr>
        <w:rFonts w:ascii="Courier New" w:hAnsi="Courier New"/>
      </w:rPr>
    </w:lvl>
    <w:lvl w:ilvl="5" w:tplc="A4504174">
      <w:start w:val="1"/>
      <w:numFmt w:val="bullet"/>
      <w:lvlText w:val=""/>
      <w:lvlJc w:val="left"/>
      <w:pPr>
        <w:tabs>
          <w:tab w:val="num" w:pos="4320"/>
        </w:tabs>
        <w:ind w:left="4320" w:hanging="360"/>
      </w:pPr>
      <w:rPr>
        <w:rFonts w:ascii="Wingdings" w:hAnsi="Wingdings"/>
      </w:rPr>
    </w:lvl>
    <w:lvl w:ilvl="6" w:tplc="679E861C">
      <w:start w:val="1"/>
      <w:numFmt w:val="bullet"/>
      <w:lvlText w:val=""/>
      <w:lvlJc w:val="left"/>
      <w:pPr>
        <w:tabs>
          <w:tab w:val="num" w:pos="5040"/>
        </w:tabs>
        <w:ind w:left="5040" w:hanging="360"/>
      </w:pPr>
      <w:rPr>
        <w:rFonts w:ascii="Symbol" w:hAnsi="Symbol"/>
      </w:rPr>
    </w:lvl>
    <w:lvl w:ilvl="7" w:tplc="6472FD12">
      <w:start w:val="1"/>
      <w:numFmt w:val="bullet"/>
      <w:lvlText w:val="o"/>
      <w:lvlJc w:val="left"/>
      <w:pPr>
        <w:tabs>
          <w:tab w:val="num" w:pos="5760"/>
        </w:tabs>
        <w:ind w:left="5760" w:hanging="360"/>
      </w:pPr>
      <w:rPr>
        <w:rFonts w:ascii="Courier New" w:hAnsi="Courier New"/>
      </w:rPr>
    </w:lvl>
    <w:lvl w:ilvl="8" w:tplc="5D944D28">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A752606E">
      <w:start w:val="1"/>
      <w:numFmt w:val="bullet"/>
      <w:lvlText w:val=""/>
      <w:lvlJc w:val="left"/>
      <w:pPr>
        <w:ind w:left="720" w:hanging="360"/>
      </w:pPr>
      <w:rPr>
        <w:rFonts w:ascii="Symbol" w:hAnsi="Symbol"/>
      </w:rPr>
    </w:lvl>
    <w:lvl w:ilvl="1" w:tplc="C076F74A">
      <w:start w:val="1"/>
      <w:numFmt w:val="bullet"/>
      <w:lvlText w:val="o"/>
      <w:lvlJc w:val="left"/>
      <w:pPr>
        <w:tabs>
          <w:tab w:val="num" w:pos="1440"/>
        </w:tabs>
        <w:ind w:left="1440" w:hanging="360"/>
      </w:pPr>
      <w:rPr>
        <w:rFonts w:ascii="Courier New" w:hAnsi="Courier New"/>
      </w:rPr>
    </w:lvl>
    <w:lvl w:ilvl="2" w:tplc="7734793A">
      <w:start w:val="1"/>
      <w:numFmt w:val="bullet"/>
      <w:lvlText w:val=""/>
      <w:lvlJc w:val="left"/>
      <w:pPr>
        <w:tabs>
          <w:tab w:val="num" w:pos="2160"/>
        </w:tabs>
        <w:ind w:left="2160" w:hanging="360"/>
      </w:pPr>
      <w:rPr>
        <w:rFonts w:ascii="Wingdings" w:hAnsi="Wingdings"/>
      </w:rPr>
    </w:lvl>
    <w:lvl w:ilvl="3" w:tplc="2FDEBDFC">
      <w:start w:val="1"/>
      <w:numFmt w:val="bullet"/>
      <w:lvlText w:val=""/>
      <w:lvlJc w:val="left"/>
      <w:pPr>
        <w:tabs>
          <w:tab w:val="num" w:pos="2880"/>
        </w:tabs>
        <w:ind w:left="2880" w:hanging="360"/>
      </w:pPr>
      <w:rPr>
        <w:rFonts w:ascii="Symbol" w:hAnsi="Symbol"/>
      </w:rPr>
    </w:lvl>
    <w:lvl w:ilvl="4" w:tplc="E12A8446">
      <w:start w:val="1"/>
      <w:numFmt w:val="bullet"/>
      <w:lvlText w:val="o"/>
      <w:lvlJc w:val="left"/>
      <w:pPr>
        <w:tabs>
          <w:tab w:val="num" w:pos="3600"/>
        </w:tabs>
        <w:ind w:left="3600" w:hanging="360"/>
      </w:pPr>
      <w:rPr>
        <w:rFonts w:ascii="Courier New" w:hAnsi="Courier New"/>
      </w:rPr>
    </w:lvl>
    <w:lvl w:ilvl="5" w:tplc="0778D1A0">
      <w:start w:val="1"/>
      <w:numFmt w:val="bullet"/>
      <w:lvlText w:val=""/>
      <w:lvlJc w:val="left"/>
      <w:pPr>
        <w:tabs>
          <w:tab w:val="num" w:pos="4320"/>
        </w:tabs>
        <w:ind w:left="4320" w:hanging="360"/>
      </w:pPr>
      <w:rPr>
        <w:rFonts w:ascii="Wingdings" w:hAnsi="Wingdings"/>
      </w:rPr>
    </w:lvl>
    <w:lvl w:ilvl="6" w:tplc="76F28086">
      <w:start w:val="1"/>
      <w:numFmt w:val="bullet"/>
      <w:lvlText w:val=""/>
      <w:lvlJc w:val="left"/>
      <w:pPr>
        <w:tabs>
          <w:tab w:val="num" w:pos="5040"/>
        </w:tabs>
        <w:ind w:left="5040" w:hanging="360"/>
      </w:pPr>
      <w:rPr>
        <w:rFonts w:ascii="Symbol" w:hAnsi="Symbol"/>
      </w:rPr>
    </w:lvl>
    <w:lvl w:ilvl="7" w:tplc="33FCAD90">
      <w:start w:val="1"/>
      <w:numFmt w:val="bullet"/>
      <w:lvlText w:val="o"/>
      <w:lvlJc w:val="left"/>
      <w:pPr>
        <w:tabs>
          <w:tab w:val="num" w:pos="5760"/>
        </w:tabs>
        <w:ind w:left="5760" w:hanging="360"/>
      </w:pPr>
      <w:rPr>
        <w:rFonts w:ascii="Courier New" w:hAnsi="Courier New"/>
      </w:rPr>
    </w:lvl>
    <w:lvl w:ilvl="8" w:tplc="F7C26AA2">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F1260940">
      <w:start w:val="1"/>
      <w:numFmt w:val="bullet"/>
      <w:lvlText w:val=""/>
      <w:lvlJc w:val="left"/>
      <w:pPr>
        <w:ind w:left="720" w:hanging="360"/>
      </w:pPr>
      <w:rPr>
        <w:rFonts w:ascii="Symbol" w:hAnsi="Symbol"/>
      </w:rPr>
    </w:lvl>
    <w:lvl w:ilvl="1" w:tplc="32B01176">
      <w:start w:val="1"/>
      <w:numFmt w:val="bullet"/>
      <w:lvlText w:val="o"/>
      <w:lvlJc w:val="left"/>
      <w:pPr>
        <w:tabs>
          <w:tab w:val="num" w:pos="1440"/>
        </w:tabs>
        <w:ind w:left="1440" w:hanging="360"/>
      </w:pPr>
      <w:rPr>
        <w:rFonts w:ascii="Courier New" w:hAnsi="Courier New"/>
      </w:rPr>
    </w:lvl>
    <w:lvl w:ilvl="2" w:tplc="2FA07C92">
      <w:start w:val="1"/>
      <w:numFmt w:val="bullet"/>
      <w:lvlText w:val=""/>
      <w:lvlJc w:val="left"/>
      <w:pPr>
        <w:tabs>
          <w:tab w:val="num" w:pos="2160"/>
        </w:tabs>
        <w:ind w:left="2160" w:hanging="360"/>
      </w:pPr>
      <w:rPr>
        <w:rFonts w:ascii="Wingdings" w:hAnsi="Wingdings"/>
      </w:rPr>
    </w:lvl>
    <w:lvl w:ilvl="3" w:tplc="586ECF24">
      <w:start w:val="1"/>
      <w:numFmt w:val="bullet"/>
      <w:lvlText w:val=""/>
      <w:lvlJc w:val="left"/>
      <w:pPr>
        <w:tabs>
          <w:tab w:val="num" w:pos="2880"/>
        </w:tabs>
        <w:ind w:left="2880" w:hanging="360"/>
      </w:pPr>
      <w:rPr>
        <w:rFonts w:ascii="Symbol" w:hAnsi="Symbol"/>
      </w:rPr>
    </w:lvl>
    <w:lvl w:ilvl="4" w:tplc="558E8E26">
      <w:start w:val="1"/>
      <w:numFmt w:val="bullet"/>
      <w:lvlText w:val="o"/>
      <w:lvlJc w:val="left"/>
      <w:pPr>
        <w:tabs>
          <w:tab w:val="num" w:pos="3600"/>
        </w:tabs>
        <w:ind w:left="3600" w:hanging="360"/>
      </w:pPr>
      <w:rPr>
        <w:rFonts w:ascii="Courier New" w:hAnsi="Courier New"/>
      </w:rPr>
    </w:lvl>
    <w:lvl w:ilvl="5" w:tplc="DDAA6530">
      <w:start w:val="1"/>
      <w:numFmt w:val="bullet"/>
      <w:lvlText w:val=""/>
      <w:lvlJc w:val="left"/>
      <w:pPr>
        <w:tabs>
          <w:tab w:val="num" w:pos="4320"/>
        </w:tabs>
        <w:ind w:left="4320" w:hanging="360"/>
      </w:pPr>
      <w:rPr>
        <w:rFonts w:ascii="Wingdings" w:hAnsi="Wingdings"/>
      </w:rPr>
    </w:lvl>
    <w:lvl w:ilvl="6" w:tplc="70DC3268">
      <w:start w:val="1"/>
      <w:numFmt w:val="bullet"/>
      <w:lvlText w:val=""/>
      <w:lvlJc w:val="left"/>
      <w:pPr>
        <w:tabs>
          <w:tab w:val="num" w:pos="5040"/>
        </w:tabs>
        <w:ind w:left="5040" w:hanging="360"/>
      </w:pPr>
      <w:rPr>
        <w:rFonts w:ascii="Symbol" w:hAnsi="Symbol"/>
      </w:rPr>
    </w:lvl>
    <w:lvl w:ilvl="7" w:tplc="22F46D58">
      <w:start w:val="1"/>
      <w:numFmt w:val="bullet"/>
      <w:lvlText w:val="o"/>
      <w:lvlJc w:val="left"/>
      <w:pPr>
        <w:tabs>
          <w:tab w:val="num" w:pos="5760"/>
        </w:tabs>
        <w:ind w:left="5760" w:hanging="360"/>
      </w:pPr>
      <w:rPr>
        <w:rFonts w:ascii="Courier New" w:hAnsi="Courier New"/>
      </w:rPr>
    </w:lvl>
    <w:lvl w:ilvl="8" w:tplc="2ED639A0">
      <w:start w:val="1"/>
      <w:numFmt w:val="bullet"/>
      <w:lvlText w:val=""/>
      <w:lvlJc w:val="left"/>
      <w:pPr>
        <w:tabs>
          <w:tab w:val="num" w:pos="6480"/>
        </w:tabs>
        <w:ind w:left="6480" w:hanging="360"/>
      </w:pPr>
      <w:rPr>
        <w:rFonts w:ascii="Wingdings" w:hAnsi="Wingdings"/>
      </w:rPr>
    </w:lvl>
  </w:abstractNum>
  <w:num w:numId="1" w16cid:durableId="1291017611">
    <w:abstractNumId w:val="0"/>
  </w:num>
  <w:num w:numId="2" w16cid:durableId="925309262">
    <w:abstractNumId w:val="1"/>
  </w:num>
  <w:num w:numId="3" w16cid:durableId="980236075">
    <w:abstractNumId w:val="2"/>
  </w:num>
  <w:num w:numId="4" w16cid:durableId="1340817068">
    <w:abstractNumId w:val="3"/>
  </w:num>
  <w:num w:numId="5" w16cid:durableId="283004820">
    <w:abstractNumId w:val="4"/>
  </w:num>
  <w:num w:numId="6" w16cid:durableId="1384404921">
    <w:abstractNumId w:val="5"/>
  </w:num>
  <w:num w:numId="7" w16cid:durableId="321934959">
    <w:abstractNumId w:val="6"/>
  </w:num>
  <w:num w:numId="8" w16cid:durableId="1250236839">
    <w:abstractNumId w:val="7"/>
  </w:num>
  <w:num w:numId="9" w16cid:durableId="686829806">
    <w:abstractNumId w:val="8"/>
  </w:num>
  <w:num w:numId="10" w16cid:durableId="1299069353">
    <w:abstractNumId w:val="9"/>
  </w:num>
  <w:num w:numId="11" w16cid:durableId="1920407288">
    <w:abstractNumId w:val="10"/>
  </w:num>
  <w:num w:numId="12" w16cid:durableId="748700732">
    <w:abstractNumId w:val="11"/>
  </w:num>
  <w:num w:numId="13" w16cid:durableId="1546257637">
    <w:abstractNumId w:val="12"/>
  </w:num>
  <w:num w:numId="14" w16cid:durableId="1138256052">
    <w:abstractNumId w:val="13"/>
  </w:num>
  <w:num w:numId="15" w16cid:durableId="685062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26"/>
    <w:rsid w:val="00027B1B"/>
    <w:rsid w:val="006C1726"/>
    <w:rsid w:val="008B7AA1"/>
    <w:rsid w:val="00C25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5FA304B-A63B-464E-9CC2-001A93F8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560" w:lineRule="atLeast"/>
      <w:jc w:val="center"/>
    </w:pPr>
    <w:rPr>
      <w:b/>
      <w:bCs/>
      <w:smallCaps/>
      <w:color w:val="000000"/>
      <w:sz w:val="48"/>
      <w:szCs w:val="4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address">
    <w:name w:val="div_address"/>
    <w:basedOn w:val="div"/>
    <w:pPr>
      <w:spacing w:line="280" w:lineRule="atLeast"/>
      <w:jc w:val="center"/>
    </w:pPr>
  </w:style>
  <w:style w:type="character" w:customStyle="1" w:styleId="divdocumentzipsuffix">
    <w:name w:val="div_document_zipsuffix"/>
    <w:basedOn w:val="DefaultParagraphFont"/>
  </w:style>
  <w:style w:type="character" w:customStyle="1" w:styleId="divdocumentzipprefix">
    <w:name w:val="div_document_zipprefix"/>
    <w:basedOn w:val="DefaultParagraphFont"/>
    <w:rPr>
      <w:vanish/>
    </w:rPr>
  </w:style>
  <w:style w:type="character" w:customStyle="1" w:styleId="txtBold">
    <w:name w:val="txtBold"/>
    <w:basedOn w:val="DefaultParagraphFont"/>
    <w:rPr>
      <w:b/>
      <w:bCs/>
    </w:rPr>
  </w:style>
  <w:style w:type="character" w:customStyle="1" w:styleId="documentbeforecolonspace">
    <w:name w:val="document_beforecolonspace"/>
    <w:basedOn w:val="DefaultParagraphFont"/>
    <w:rPr>
      <w:vanish/>
    </w:rPr>
  </w:style>
  <w:style w:type="character" w:customStyle="1" w:styleId="CATEGORYSOCIALSOCLnth-last-child1socl-bar">
    <w:name w:val="CATEGORY_SOCIAL_SOCL_nth-last-child(1)_socl-bar"/>
    <w:basedOn w:val="DefaultParagraphFont"/>
    <w:rPr>
      <w:vanish/>
    </w:rPr>
  </w:style>
  <w:style w:type="paragraph" w:customStyle="1" w:styleId="divadnlLnks">
    <w:name w:val="div_adnlLnks"/>
    <w:basedOn w:val="div"/>
    <w:pPr>
      <w:jc w:val="center"/>
    </w:pPr>
  </w:style>
  <w:style w:type="paragraph" w:customStyle="1" w:styleId="emptydiv">
    <w:name w:val="emptydiv"/>
    <w:basedOn w:val="Normal"/>
    <w:pPr>
      <w:spacing w:line="80" w:lineRule="atLeast"/>
    </w:pPr>
    <w:rPr>
      <w:sz w:val="4"/>
      <w:szCs w:val="4"/>
    </w:rPr>
  </w:style>
  <w:style w:type="character" w:customStyle="1" w:styleId="documentulli">
    <w:name w:val="document_ul_li"/>
    <w:basedOn w:val="DefaultParagraphFont"/>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1" w:color="FFFFFF"/>
        <w:right w:val="none" w:sz="0" w:space="10" w:color="auto"/>
      </w:pBdr>
      <w:shd w:val="clear" w:color="auto" w:fill="FFFFFF"/>
      <w:spacing w:line="320" w:lineRule="atLeast"/>
    </w:pPr>
    <w:rPr>
      <w:color w:val="000000"/>
      <w:sz w:val="28"/>
      <w:szCs w:val="28"/>
      <w:shd w:val="clear" w:color="auto" w:fill="FFFFFF"/>
    </w:rPr>
  </w:style>
  <w:style w:type="character" w:customStyle="1" w:styleId="divdocumentdivsectiontitleCharacter">
    <w:name w:val="div_document_div_sectiontitle Character"/>
    <w:basedOn w:val="DefaultParagraphFont"/>
    <w:rPr>
      <w:color w:val="000000"/>
      <w:sz w:val="28"/>
      <w:szCs w:val="28"/>
      <w:shd w:val="clear" w:color="auto" w:fill="FFFFFF"/>
    </w:rPr>
  </w:style>
  <w:style w:type="paragraph" w:customStyle="1" w:styleId="divdocumentsinglecolumn">
    <w:name w:val="div_document_singlecolumn"/>
    <w:basedOn w:val="Normal"/>
  </w:style>
  <w:style w:type="paragraph" w:customStyle="1" w:styleId="p">
    <w:name w:val="p"/>
    <w:basedOn w:val="Normal"/>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ocumenttotl-expr">
    <w:name w:val="document_totl-expr"/>
    <w:basedOn w:val="DefaultParagraphFont"/>
    <w:rPr>
      <w:b/>
      <w:bCs/>
      <w:color w:val="FFFFFF"/>
      <w:sz w:val="16"/>
      <w:szCs w:val="16"/>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paragraph" w:customStyle="1" w:styleId="documentulliParagraph">
    <w:name w:val="document_ul_li Paragraph"/>
    <w:basedOn w:val="Normal"/>
  </w:style>
  <w:style w:type="table" w:customStyle="1" w:styleId="divdocumentdivparagraphTable">
    <w:name w:val="div_document_div_paragraph Table"/>
    <w:basedOn w:val="TableNormal"/>
    <w:tblPr/>
  </w:style>
  <w:style w:type="paragraph" w:customStyle="1" w:styleId="hiltParaWrapper">
    <w:name w:val="hiltParaWrapper"/>
    <w:basedOn w:val="Normal"/>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txtBoldParagraph">
    <w:name w:val="txtBold Paragraph"/>
    <w:basedOn w:val="Normal"/>
    <w:rPr>
      <w:b/>
      <w:bCs/>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customStyle="1" w:styleId="em">
    <w:name w:val="em"/>
    <w:basedOn w:val="DefaultParagraphFont"/>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Afeez Babalola</dc:title>
  <cp:lastModifiedBy>Afeez Babalola</cp:lastModifiedBy>
  <cp:revision>2</cp:revision>
  <dcterms:created xsi:type="dcterms:W3CDTF">2025-05-29T02:37:00Z</dcterms:created>
  <dcterms:modified xsi:type="dcterms:W3CDTF">2025-05-29T02:37:00Z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f54885b4-73f5-4b7e-9b13-3ba1946f47c0</vt:lpwstr>
  </property>
  <property fmtid="{D5CDD505-2E9C-101B-9397-08002B2CF9AE}" pid="3" name="x1ye=0">
    <vt:lpwstr>+M4AAB+LCAAAAAAABAAUm8VyrUAURT+IAW5D3N0uzHB35+tf3iiVKhK43X32XitFCBQXBIJFIREnBBjmcZoRMBijCIqhMYgWct4bxWFDrq/mABQkuIbpf1OBQOx2rxTfDyUhzM4suO5p15dgAfgqk9eUgEQTYQYqrJ1+PeGRjmuoCLiTmMzyfCy8+l2VeA9ZeF/JY+RT2uSvm79h3IMxvB62mDc9kO1LijAS7FbSGyHQ6O9+weUs9+b7YfEmmj4</vt:lpwstr>
  </property>
  <property fmtid="{D5CDD505-2E9C-101B-9397-08002B2CF9AE}" pid="4" name="x1ye=1">
    <vt:lpwstr>RPvXjNUh/AY35yRhzF91stxKYaNKtgvkfyQ1vkMKN9Ua+D4Q3mw6oGfftqKnhyYRSg5owpcGsTNnsx88fsKG24FGM5EOo6od2KKEUoanlaeAQZpbnUf7wY040z0hg7pw7WW7fbKWlhWc2jpFG8JoG9MAEtEkNenBTFM28LvwNXaOm8JCJFTP4JZcpVNnMMO7dbcTJdqsGH/zG3/mGMfrgaF8++BeAHsP7zKDSY1mrBsJyhMJ8jjkm0/1FdUuSN3</vt:lpwstr>
  </property>
  <property fmtid="{D5CDD505-2E9C-101B-9397-08002B2CF9AE}" pid="5" name="x1ye=10">
    <vt:lpwstr>6hOLT7/FeW/E0cIy168gG4D0sHCOYD0sk+vbaCmEtQREw8o0LZxJOuaCtB5GAdMUtF60wsDyXw1lpcl2q1Axzkou53xN2SBYBQPyEdFTZwr7SMTr6EEFVGZe0Lz63GSdHuRgL+C1HyzCV8f1NA4VDfGQEnzDSTiGXslgGSLbKUNJTZ8H7RLBvhVCppOQFIov9OqVe3iTb/wOb7LbXXowATpYNNNPQE0uEfTJnI9gvEvAsIwyOPiIQWLfzbssqup</vt:lpwstr>
  </property>
  <property fmtid="{D5CDD505-2E9C-101B-9397-08002B2CF9AE}" pid="6" name="x1ye=100">
    <vt:lpwstr>knyUdd1XK6SBwfQ4PUwwgQQCNDqUOH9b5K1hDbrEHUod1tqAzV8jPYiGlIbdNNqs0EDYGL5RkDs5MHbvRgkuO8nCnewY/jy2Hddmor7H94gvMO3q8m5ENawszu7BNQAL08HWQJ1kRdOLYIMqB2qMGZSVAJ9UGIqrYiVx4TVGwVb9T5MSttat9sSD8Kfr7x3AfuWswcO1Ec7w0wpl6rDuvTniMI+am19tVGvrqQP31/ne2ibPFI9Nr9/1VrHFDXR</vt:lpwstr>
  </property>
  <property fmtid="{D5CDD505-2E9C-101B-9397-08002B2CF9AE}" pid="7" name="x1ye=101">
    <vt:lpwstr>fGxsrw4PX7J0ssz329pDdrI9ovTqR2gMQNLXDXTV9nmD5hvu+uS3tbh35UaTiZhJoti9N+8xV8qNofEh+68D9wAfFW7VbW3YIb10z5NBGiISg3hIMMsnf8gobZucVp4m3zytwpYjnz/76vOJObetqieEFbz2wRxatwSCR3Uci7idvMVjbV8d/vO7oZWo6/bMl12M6a7P6Ocx+WYauwXwp0vlPRu/ZWhcpU0vphwHNIVHMT/t7XmwhOMHLqTKkN8</vt:lpwstr>
  </property>
  <property fmtid="{D5CDD505-2E9C-101B-9397-08002B2CF9AE}" pid="8" name="x1ye=102">
    <vt:lpwstr>RwPBnf2GBXiEaQXN71IsRAelbwIBcfre1tr4feTPRQmu2it77pQ8hWLOSRzWCrWwz66jNbNua53uPU7huNIbV8iLSHlU855uYZw0uX7YdaY+2aL7IJG3A11r2S0NVAfgKm4g6vU7gk8WxYjwVvIPMY0kDjaez7o+mJbkdL5kkQ8WM7JLNukc4+AY8atdTRifrZiGb7ALB6/eKcpJ7RomrnklfL2kDYFcKBn5SbvFfHtXn3hKSsyiI/WIwFfvtZv</vt:lpwstr>
  </property>
  <property fmtid="{D5CDD505-2E9C-101B-9397-08002B2CF9AE}" pid="9" name="x1ye=103">
    <vt:lpwstr>dGva3zRzrCGnXeA+lOIHITw2G+Y29UKhA3Chnedr5mgnfTrOgMocSmwf0v30gbwooyaH1jYwonW/WrGGFtS2bT0FmnORyx1tMDNnJ2keoASBsjgb+lXaMF9b4rgiLAqtUcEogkYRimySpPTu2hBPkxLFS8MLQrHI2alA57JOPNp5RK7kxIy9DZy7hPKFZyj7RJbVt/eYGciaORCT9WvcRMZYT7Rxb64tOgB57t3vxqKaXPCXqeMGksGKv0Wt0Ma</vt:lpwstr>
  </property>
  <property fmtid="{D5CDD505-2E9C-101B-9397-08002B2CF9AE}" pid="10" name="x1ye=104">
    <vt:lpwstr>Old/a4lp3aNTAOQbN9q5Aech+HzWsWjlzjS53kf7EF2h+KS943xaxiDeINDHNV2j8QSBz+zsFUeFlGQJbYGzGRMTu+CvEb/c9FS43hIrIDNeEmEl3uA/3iOx6+Nks2pIhJoFgBqS6KdzE+7oHm54ptResby3wacBa3i7m+9l7tLy5j+ZG2T4UBeMb5Zl3CDlDLUsYzSrw1f+wghNGOQDm6tg4fE+f0Vq21jw5t5We47fVPGR7tP2Vxok9TpEjCM</vt:lpwstr>
  </property>
  <property fmtid="{D5CDD505-2E9C-101B-9397-08002B2CF9AE}" pid="11" name="x1ye=105">
    <vt:lpwstr>CdOpzkELfFMhpheLDtSv5OtVJMSS/jD2R6fnS14qfpPysTL/iTZCF3vqTxXt/r/LwLRGuxgllS31iFjgb8/enXOTMuqNFDBILFEuYArHS84OMOLCWNelHlfBCTQ9f+nx30cF6DHH1AkBiNNNeC2rrTvgmvVHj590wtgu+OJF+ZmllcfE7s53uZLkCCOe4i6t6L7I6nchKfrXQRXAuYcm6DJh68sqoQ6R8si/I1NU+Zt+4FTV97LJ2S7rJ8xK6cN</vt:lpwstr>
  </property>
  <property fmtid="{D5CDD505-2E9C-101B-9397-08002B2CF9AE}" pid="12" name="x1ye=106">
    <vt:lpwstr>2FStZfcr2838/v275sYjAey8SoerdKzz3czpCNkE8sxPT5sJtx1PXbuH/Tc/JyZrpogouAy+xEkZWpPvyhz4c7P6HTFh9daPIqePe/wou3IKcCWuOQFIk2eYyZ20qDeSQ8bdviQO/ZkyqpIwne/PWKMdsehkTqq/fp1St1iqOAwSdCP0jUhypgTM+w7nO7szC7wc/TAlQGjkRwPAWz4MmCmDnraaVLsNggUvXv4O9dhfcid7CZf/0ZqdheSGOvL</vt:lpwstr>
  </property>
  <property fmtid="{D5CDD505-2E9C-101B-9397-08002B2CF9AE}" pid="13" name="x1ye=107">
    <vt:lpwstr>wBralqCYwxygX6h30oMq1XWVYCEvM8nwvzWflQxYSYgn2Hv5QpxBADBXaOLvE020FKcDXNqsAgTerdlz3IUsZ/5PHbt15f/zj6fiVuUEbSmdPN7IWxcO/yjHDY9hfuoK2v8kUJ07BIWQmsmckDXoyIJuaECyQVdxygzOEzdcLPN9VUyyPyLiGDMh4s+vavD8lij9kbRVHOF9CHOy5dQU4I0UAxf4tavxXKCwy+1taa07KLR4MFQNmo2/li0AWlu</vt:lpwstr>
  </property>
  <property fmtid="{D5CDD505-2E9C-101B-9397-08002B2CF9AE}" pid="14" name="x1ye=108">
    <vt:lpwstr>TWTS8sLBxWaTdNrFuZ9/Z1/KFRLJFzDFJ7QBeLsC6VpJWvCDUqwXtMixKc3pmwXYIaqntzBjMZydIV9e9znSl/JXfQZ80hyLNX6lqY7AZWStgy+xl1cN27AEb73so/KWBxuSuIbZQGAIUzR7WKxqTY/F6B5fTBX5glFQGDCqW+11yjMdGc7ZqHanjR2nk/d+OyTWVn3vCwo4JYJkn0Nv8i6MXIo2Jftzd2Q/n3sCjbmwFixNkl9gL7VICTPtTol</vt:lpwstr>
  </property>
  <property fmtid="{D5CDD505-2E9C-101B-9397-08002B2CF9AE}" pid="15" name="x1ye=109">
    <vt:lpwstr>VdnqP9dkVS9ELpcrS6+vkMMqjTvHZEvPN1Bu2XSfTj2kLdVZ+c/zvJxtMwBeNsSLoYXobcd+/OUzBKyeaveuwDmXn4AKJZSAILOl6C4yw3y0eKize8Iv4ipFj8mUg2Z6IRx/H9Nr5A5Ulu9EA3JH+RSemrDSTx1iwuq5EQRYpBbmV4isaoRlkS7Hor8xzVrRX/nNE6hiJLJ+vBbTcuuJo9vPUIcoZ9yyi1l9IIDZX4eTvDpJza+LSCuTPgnguyC</vt:lpwstr>
  </property>
  <property fmtid="{D5CDD505-2E9C-101B-9397-08002B2CF9AE}" pid="16" name="x1ye=11">
    <vt:lpwstr>VJkaUQSBzKMwoQM/5IP+mM+D4a9bnerw+CLKkVfbI5DZ7HquhePCAQ+zY3AlGhvUvK/WfVXPBfln2hNURjoKUP7469fiG8OtOcvS5V1kf8Qtp86cq6ttlfeG4BntyWrOANqtffGUT/jldhuHWwIJ5Qo3iN5rGkpyOENttG1It4CgDioikCMe4R/RkHymZ+wPIzIuY21II70Qfem0R6z+Tt+P5vYbY3fiaw53J/6ycMq8OCsOQiZ73/1PmOsOGUf</vt:lpwstr>
  </property>
  <property fmtid="{D5CDD505-2E9C-101B-9397-08002B2CF9AE}" pid="17" name="x1ye=110">
    <vt:lpwstr>yLqnGV5dEMYaBzPMZHQetXVi4ou6YnQoOCn7wbucesHwo8Jd2PbsXEQesXtqrr+EtHgEVufE9ameERSIgbzDtmRchcmel3DK08N4MjDO/qxuXlgIqgddwvw/iw0YjItjTh+U7wi80TdP0JaYM/nVjiHZ2viOQBH03tcg6fmOEB+y4/Zw8+Pp/65UiDqnI9T5qW7O3gKtFvZsDsLeCGurHEz5qzCaHJ28RfLfaTIprQaQPlaFfyY/8upwJWD18VS</vt:lpwstr>
  </property>
  <property fmtid="{D5CDD505-2E9C-101B-9397-08002B2CF9AE}" pid="18" name="x1ye=111">
    <vt:lpwstr>oq2HsqhaocoFtd6nFxlXdfv3jxsF89l2AXi58irLx364el9QDD6bRNd7cgwEMQrUKnwZsykYUsxZ02cNDYTffZ36uGsTzQupKEoTFMFIinequi+PxT3e++YSEbBFBZzqswHulcvk+nJak0xM90xgPF4ENm8nNbd7YBDBkP93bttN0/yI/7acrIj/Aqbyybj5H7midVY/Rm79hkNgvwZ9M9eP20P65Z8HbXm/ZjUMMf651m090FNWzLmOpoY0X4v</vt:lpwstr>
  </property>
  <property fmtid="{D5CDD505-2E9C-101B-9397-08002B2CF9AE}" pid="19" name="x1ye=112">
    <vt:lpwstr>MtLn35ka16Bu4s5x1EB1Fp/nPKI9TaLvbvgWWiMderMMxYCg8hogO0NMFy4KBXKtqDbaSE2AK2/vTCcrKAV4UuoOqGabm8JAP96Gwco64osHJDRfftjV95bFxfXFmQIQ+juQAYEW4+K511Ag5zyKQtBWat/QZ0iRdARmJVhUifIuUKq/yx4dkTeA4SAdlIh08efROLQDJmFoLk0cOlvuKxnjvIUGCa7XJNlsFvqTdzxOr5SU01dfwoH8i/eODAK</vt:lpwstr>
  </property>
  <property fmtid="{D5CDD505-2E9C-101B-9397-08002B2CF9AE}" pid="20" name="x1ye=113">
    <vt:lpwstr>hi2ZXa790cYkc+V0NuNahxX3r9i5Sb2fpeosURf/SHfwineUGmVY9R3eiDLhd0mh7MOyGxTfHy6RmN//7LcwSVRLEyNXOOnh0y/lR8ow53ergoAxjimqfMymAj2oqMPY0Wuiao+J6GV/dv0T6ZSmb4FCRja8lHtxbOB/JhGL8NSozwPW6+j2K8zWSbib880tqFyC9kRccOgcVRzdh7Jgx/DJjVOCXYuK40u73SE4AzNNmDiH048hyXtH+uk6ms7</vt:lpwstr>
  </property>
  <property fmtid="{D5CDD505-2E9C-101B-9397-08002B2CF9AE}" pid="21" name="x1ye=114">
    <vt:lpwstr>dn1Kl+fId92QYIk5BlLR/q/s76pVcxrBIrYDJybhb+AwOznyQLct05xJ108XJfudlgrXXJR+atMR9JIFwdCuOzBgbMV3rIbBHQXf7MlCEgCjdd7u+KTFQ09EOnNF4QjMGeIpqXKr2OOEgqDlAyuoDDZKOtS8rtIC6Ajcbu8Wbkw+QXpo0eJ+ukjLUFvNXOPvJixYXbj2aJXdRgdVqa/Rz2Akqh9aoKTpE49w04pmfHikSTBvIVbMmJ4A6uvJUGg</vt:lpwstr>
  </property>
  <property fmtid="{D5CDD505-2E9C-101B-9397-08002B2CF9AE}" pid="22" name="x1ye=115">
    <vt:lpwstr>WGYPslzHaHSadylVcsjkCzvJG8vQw89VPQfIlr0ArJ4Gxt7W1XcNcKgR4axEv5+NHeCStNfeTB/SjUPuwWjdSQ/MpyMXG903Gh/Bn+Wpj3IoHrRz7g31I6cUUKNrUJiTghv2HeNQn5ws0PlImI3S6eoP4qX1ifudeoqNbB/bZzUKNkJt2RdlYbvHj+8z6sknyjIId9KjpsmYtBgzJdIXhB8UQChJaVOvFvjNSD65PPb3ImXxen5xjse+GAWmTce</vt:lpwstr>
  </property>
  <property fmtid="{D5CDD505-2E9C-101B-9397-08002B2CF9AE}" pid="23" name="x1ye=116">
    <vt:lpwstr>2iVKNrk9HEjsbZYG46ljgPFxshPcDB5lag8sOndC9aO+93YdwRrsBo7eW0Mfukc/KEmQrbGZnvFT/C14XUYFpBTbHyMeB6Q5CutjHrffrFGkS8+Py8ztHjxVWQZ1DWY5CemcN9OsUf01RqSNEMt18+lnOxpX+Qpbs/mnKkhA7exR1oOU4khxZW40H4SFjI2+hfjeFkNd9I4rZVk8Vj0Jl8c23LMT5KuNLPtVMuUSFQGwTFG3B6EdReucd4rZU7o</vt:lpwstr>
  </property>
  <property fmtid="{D5CDD505-2E9C-101B-9397-08002B2CF9AE}" pid="24" name="x1ye=117">
    <vt:lpwstr>UFbvggRu78T58et8msHWX/PN+yI/jOpSYG3Hksqrqtq8N6eyCgm5s//bNWBLrDPJDDBl/ynXvABtS23qZfAjl0nSZX1s5++AlSh/db22+vg3LVF0A62QDoIid05XHU60pUmv4UwR8GZUQ77hKMTT/hu5u23Jo7kL07FkgJV+mTxDfjdVO+QgcaCgsCO3LEOhqxhKURKr81tWT49Jx9RB+JMYDzBTFu+keTmMN8dlxiBpiwZnCag8rWfoU5I7lNo</vt:lpwstr>
  </property>
  <property fmtid="{D5CDD505-2E9C-101B-9397-08002B2CF9AE}" pid="25" name="x1ye=118">
    <vt:lpwstr>QS1S9goPjmCE7bKNgBGZoFdMrvGrqWtwoinvtZ7RCWYj+ISZg51tCQcigcuh5EaPzd9VwBuLLkTzV5syELkOA3oNPDbnwtcGaJrmfkMCqqVDcPReQRys+hdasLohApkX19x/oMO+hdA3pYPSD9sRK56IEl0rWOP3DvTl8JZd3Wn/NV+ppiWj0g9UIACkkob2hgkG1YG2txHwl7YkpvJgRUs9WebcRmdeNlhl93YXLKyKp+c4gWTjMxeBVzo3MTy</vt:lpwstr>
  </property>
  <property fmtid="{D5CDD505-2E9C-101B-9397-08002B2CF9AE}" pid="26" name="x1ye=119">
    <vt:lpwstr>+2zzbTwLymu8qhE8DyePvQxkACxSMI+C3krvTmVufVNyYKYEcpWWw9Wa4r0aFEXFxr/fDJaaL6RXvNlNRaLxLrez+ihj7KIZKJ8QBdwXsf4GmGBxszd+bsxCe9UYJUHLkZz9fykx+k09Vfhvn8x4z/Fb/fHt+gXN9oqSleB/gIMPP/sb4Py9I5IfoSntHXTcJJqvk2XuVs74Dv85TskImn2ZOKr721yiS5rzb+Dro13W7GinMwMKL8UiT6/sluW</vt:lpwstr>
  </property>
  <property fmtid="{D5CDD505-2E9C-101B-9397-08002B2CF9AE}" pid="27" name="x1ye=12">
    <vt:lpwstr>pRvXDmoVNmu1bqs19xqEUIrQ0HQJtx2/MboufEAebG1pjP5pjMgrR2frrBBMSHp6BFDH9fYrtxL8Grdalp19ByI5RFcDW3xn/wL1JQT5KRN4xj+vsqVn7Nju8BwJgIgSev7yT1UozlCuv7h3fmU1bWnKnDmcAJ+xrjS3+jkzgYYuZefuoY7hxe1f7xhrQ4bXUiJO0JWBzB+fmFUhSZs7L2Zr2QQQRhQ/2pKTqgpaYclU7hrNiMoTS14dPFL1XYo</vt:lpwstr>
  </property>
  <property fmtid="{D5CDD505-2E9C-101B-9397-08002B2CF9AE}" pid="28" name="x1ye=120">
    <vt:lpwstr>rixS55TOdCemgLfhMEumZ3sti5d6GZRQulaI5SMIf6cct/p6OjrA8qCbT5BX9TP5Ob7hkLUC22du1vlj9U24sO39fJ2xp7cAtTYuZLDDn+qLb+K+Hi3v41ne5Fq3p8pzF1eOulONF+bKDwIOPseagsR+7YRF70kPdP6zjjVeb+akPWADEQxZtDzRmUx+9F8Rt87w2UwpjLrBale94pqVHj32gCDHHevDDCQo5pCMfpeT7tCPgzKNivdEcBChFvq</vt:lpwstr>
  </property>
  <property fmtid="{D5CDD505-2E9C-101B-9397-08002B2CF9AE}" pid="29" name="x1ye=121">
    <vt:lpwstr>4mcq0w5QGZmaFeFW0UxvfA9/cCvmSK0fTcAmn06TmkzTSx1U/+w76vZf7fElKYXZuH1GTo693E15J/tLjhQzTfG6kkyGDOOwRAGISzYauhik2Ij80hzYSeqia/3zl6fImw3hHry6L3VObG0SOpVYNaH9ptdpEDiHXXt9IxfdMgAfZEnrCpiP1Mx2pDG604K671SPczNA5qYCBS9o3uqtjFr+jgC7vVCYsdkbY41PBESn9grCcFejjN/UbOLaZmr</vt:lpwstr>
  </property>
  <property fmtid="{D5CDD505-2E9C-101B-9397-08002B2CF9AE}" pid="30" name="x1ye=122">
    <vt:lpwstr>iqOxiEfDR3TFsfENE26hpZRL4scr4sdnP0J9XCGtCOh8Qw2PMcO+iXHSAAmYdyDQFusbMiN7O9LkGethjx80Iu7QyUdkhT8YTEcEgitCPNLluGJ0XBUBDSmo2ZYm880NiCPQYoH40oChvi4jNxDdJ4r2LzK0fB9eVk1+jvOBmuko1JyyaEnqCAt2SgjNWO3WTv3ybqPjjzvjCWmLlHN/ppkjO8qlLjMJhqI2mdnqVuaqrs7igbw5YEQCMANgIuN</vt:lpwstr>
  </property>
  <property fmtid="{D5CDD505-2E9C-101B-9397-08002B2CF9AE}" pid="31" name="x1ye=123">
    <vt:lpwstr>pITEr7fozBJDDrPy3jN8gEkCmRJFswJyEc6fJffxpiUbZcfuGYjR18XA1VhnhPmxzaZQqk+QnMMH39j+f0nouEAbF/XxMR8nA/s+ykctb4JFrWoZsB2PaoTcvukLt1d9P46h0ij+RGCQVe8EPNebEa+YJ/wMDnxPUi4upRp2oGEEfxlawfDvM5CdJ92s2w2f7rzAX6WtommeX/xSYmgl2EmQzT3T5kHfjUBB7OuOFFLc+zz1snDOnlSUdDSZfi+</vt:lpwstr>
  </property>
  <property fmtid="{D5CDD505-2E9C-101B-9397-08002B2CF9AE}" pid="32" name="x1ye=124">
    <vt:lpwstr>HZZEkE9L4F3BPzRjlVLD+qQ8zH4Io9lyDoEtImU26tUhK1mpgeluxUDAYB35/HRy689Sqpl6NaPoWpmsaXma3nkS/1VRAcDnx+aZkNAuULUNqDUqf+FC2M21gZQMcR7k0LA+M5/6k01pFg3mXauASPuT3WLhzpQQVaRDD/4oYSOe3wLbbmSF9oyCyG3lheOp3k/xZtI3kAfnt+3ch8vxjppdNQqsXm1lN4uC86IjNgtHU2XcWwj8LkfSub1UBbk</vt:lpwstr>
  </property>
  <property fmtid="{D5CDD505-2E9C-101B-9397-08002B2CF9AE}" pid="33" name="x1ye=125">
    <vt:lpwstr>JHVieJJ3KMT234ZCkaHbMXCWQk16rayrfL+7iSikSoMxdb28YkaVjDYoDlqynSp/eDVsSRVS0L5aSWejWdgfgu2y6fPsprqBOkuPxzh1sxbVBKRoy/12yWfGT/HYazs4AgkkMnMiBz3N+mhWbpWW53DIDRtYEwZUwH1ej8D2q0rZLgmBozqFrVSeCvhQcApRHNBnabo+WNPVJ2ycGSnuHR9369iKO620eZu6q1mPA3Jx9bYteXNDh7gLMu/5scZ</vt:lpwstr>
  </property>
  <property fmtid="{D5CDD505-2E9C-101B-9397-08002B2CF9AE}" pid="34" name="x1ye=126">
    <vt:lpwstr>9qRDCrjo4uO0eIeNWYKe9MlKzlUSjotHO/9UcIk+469QFpaIXMOW41135kZqiTJGzoawat4X6/zkEEsXj/aGoUi1HBFL/A9oNF+DowdQzfwi407jSc6QhPJuU8Pu+tVd4gcblGx9Qu3fv4W4cf/eVMXf0RH0+wRownLM2NuMNsO1ZQppSekhr+wtjeyUW0+RuefpTkIrQj4DozIkWjqJfm049nzg2s5fqZ2W0wo2ynIX4jnqMkv9eVb/PJ77opM</vt:lpwstr>
  </property>
  <property fmtid="{D5CDD505-2E9C-101B-9397-08002B2CF9AE}" pid="35" name="x1ye=127">
    <vt:lpwstr>C9/cYrmo1UNboamGMwQkYnQZtXLFyKsptYb7K2eC7ceUAZ7G0KhDFc90YIENYFNKfVJxRtzATQmfJLdOVUG9vNjymrnZbCZN7v23bxqDtHMVj+aUcmbMYZW0tkk3QmgUp1+qz8HqVIl8nPt6LU6i00J/frBVyKOxLxnkid+cBDNoQRZbAGYit952fOTOa0el5lzxmWt+Apob7jUM9w3zGjcq4fAuqWLfVL/tceNR+wdbcQjUU6ySxqpxiLiybKM</vt:lpwstr>
  </property>
  <property fmtid="{D5CDD505-2E9C-101B-9397-08002B2CF9AE}" pid="36" name="x1ye=128">
    <vt:lpwstr>0BBZ0CRHeKd2a73LzPAdmr2dHD2e/qminDPzNPnBtAhDB6cEX8uO4jr/6Vstm9edEOi+5u9Ag6m9b6afg1gsUM2cnBOvRPIjFlbUOJ3itc2OQkWk+QLWO0VssIc/C8w762HuzK9T+oCsMoc7/UL4oNo0zLmmM155zb/EJdClol26zlJKN6MiGwk2AaBA8WdqPb63gS8TR1T5r0tb4qMHfMJJ3PQFXWcBraIgmrqjEjVm6jx4+8iek+CzBjJrYgi</vt:lpwstr>
  </property>
  <property fmtid="{D5CDD505-2E9C-101B-9397-08002B2CF9AE}" pid="37" name="x1ye=129">
    <vt:lpwstr>rRKZQSG2rGtlTM8FGjDo23F756y8AeHGbMUGvwkaL4qeivWFwI1hLKEqC4ZDail39F9Dtfr0cBBD1j90o/HDbjBPdmDiFp1goMaOBrxKy64501igMSAwF57cZKP2HoWG/vYaeCgmM1jSS4+NHmFsTpPJyNcZG6x/IjyzaEGEUZI+TYEPbSA1DMnn7PPWThQT7xJsnjOdEXy4ua2RY9avlBxNYtasCx6STppMpuj3ccNFO8kLDvRvzz0v4HJmPMt</vt:lpwstr>
  </property>
  <property fmtid="{D5CDD505-2E9C-101B-9397-08002B2CF9AE}" pid="38" name="x1ye=13">
    <vt:lpwstr>SMRopzrRJTlFEZnigQQWS13aCEzdjYxtNZdpWjmbAOFl4CR3N8vYsvSf+ytw2rHHgF+OGpj8agiA/Irwus/7mV7UGJWOSHbOn51aaNj3V6aCl+DOt/YKN3EGV6FfNawy3XXo82VkDDPaXgwn1U5ohrwI8JlqjYblkBR6l8S0EVWjesZErGe+oHpdu4MMXFYHZsOinxoytkevhsDnc2So8rszMtOMod3joBKeM+rH9wFf+cP0R8+Ul93sB/pNdQz</vt:lpwstr>
  </property>
  <property fmtid="{D5CDD505-2E9C-101B-9397-08002B2CF9AE}" pid="39" name="x1ye=130">
    <vt:lpwstr>dMXqCv6QplG3V+8p0hKJv8qJ3YqKLmJxbQdrCrIVUtzaznP26UppEhdrP7LK4RbpzxS2F2YFzYKKQliQz2yxobnm9aAJc78JFYvXTyDEWXbJ80ii4oQJkKzduHgYmqgeUkWBTaCf/cEAib34vwmBw24x7E3cxPwYzW2E7KZFYa+ZruI53L8W/kPRa9hvGutmcqVN+nk4hyjJ8f8MXk1t4R0QDP6sdyG8dan5dZlt7Cpe3QkmUUNTjtfibhf3Crp</vt:lpwstr>
  </property>
  <property fmtid="{D5CDD505-2E9C-101B-9397-08002B2CF9AE}" pid="40" name="x1ye=131">
    <vt:lpwstr>OiuXGYW5d2i7Z8srtis4in3SDh11IiLpZQjhS68E4+lOk7wGRDSrKxgKJSOTxnX9QT4RKWlCO0a1ynwox2CQJHf3ONXHVuAqgg+W/y8JjUG4x3BTMRcVPy1gbVVbJAYv0H89/M72RmknbsGmU2BVOp/wUIBy8Q+HdY3P2KKex/5MpTA1MxhbShZ266Eu+DWAU2aJssNKJlJ9THy+Pbd1YZRgc4oa9ADYnoA85J8+83sn/KVcA4U6QBL56k1JGfk</vt:lpwstr>
  </property>
  <property fmtid="{D5CDD505-2E9C-101B-9397-08002B2CF9AE}" pid="41" name="x1ye=132">
    <vt:lpwstr>6OLe9oxRGVbgrx5yXTZXLFg2vwyrggECTyHEjmtMZiGUysge3o/iZvfvjcqnt8lKVf1fxHfPNA+h/vHzuxGhGkr1r1J797zPndGcS1W0Pvja3I2Qi0m5tUzgk/RxkEEXbO5S2PK0WpNOBKf3MnR0tVMebMf/zuIa8amJIH3kGETXAf7FVAhjrQc0zbXqbzy3Oh/iAXo7Btam+KEDB57PHpuxnaY7pGUfsZ23kh8/UoGAP+0bwcc8Z31OPVWk0fK</vt:lpwstr>
  </property>
  <property fmtid="{D5CDD505-2E9C-101B-9397-08002B2CF9AE}" pid="42" name="x1ye=133">
    <vt:lpwstr>H+U4APYxJO5RV8MZ6oaUmivEfZKZ9PXYXM/M2AbQp4TVqgvAwUBezfPo7bP++N21La01TSh15dyknQCupblhwRSinYlOvLiq3eGmvnKxfKVqIhCFqHed9ddI6RtTmldNvhY5IkoK7t29D9QX5+QmEwcLFBmTnQVRGZVzKHuR+og5UQrgt8b5e9f8xsa2POXlV8uXm7uK7psLk3/8oOmvtCKEoin4QBW4lzsDgNtDh7s7Xh1RJmhG475y9s4AnwE</vt:lpwstr>
  </property>
  <property fmtid="{D5CDD505-2E9C-101B-9397-08002B2CF9AE}" pid="43" name="x1ye=134">
    <vt:lpwstr>Me45tvxcrtEDm6ENF2VzTX3J+NVVCPgJHL+ekPfPgOvLh1eHsSoBlbbhsFbkClZHHop9cMPSOh9BeEakKcEg7bYUp49re5atMhVMYbg5+xJQWMRxl41YiBrp/RRTxNLtBbksPEhxSW77x6DEGkP1++3nsLT3yRdk7ngYtOcGdiyGGAKoFV4aFxnwP7rR3ifiNAc72+5Jl4jDtjiLp13YaaX37ecKLNGaonQSgVtYtHVNEJD7s+8K2CWYzlmC+Ft</vt:lpwstr>
  </property>
  <property fmtid="{D5CDD505-2E9C-101B-9397-08002B2CF9AE}" pid="44" name="x1ye=135">
    <vt:lpwstr>WmNhMSS5vng/3fkq3wOPmVb9i/iZo+ldAIKJft/l1sXOnn6Ke6M8ZFBG6rvSVlWUziVqY8dbPgGI6KzOkuQo3mdv3vYbHWKyf9tWS/0TWq5/cbaAfWqqxSXSfKqyNqrTkEefsD63RPFuSvqSAUuLhH8uQ9L73pmsOnCTxBsLoI3uTiRcRQR1lP9IoQgjx0gcJbm/CYidEY5Owpv8OUrzs6q4CbPjklkhrlvjq5l1VIope5Gcfykar7xSeh90V46</vt:lpwstr>
  </property>
  <property fmtid="{D5CDD505-2E9C-101B-9397-08002B2CF9AE}" pid="45" name="x1ye=136">
    <vt:lpwstr>dnanFweUPhEF5p5/gFVi82xQrdC0tkrttOr/BuoQk2rWb+Hkk8uN8p6ofuALNeuVggle5mA/O07WNeQdQEp7H4dmN3xHyxb4UFz9NavRgFZmMsECjT4owmi8g319CcvQ5yLouv6leiA1uTynNU2CU1uX2kV5GyxIfeKJhbgwe14C81dnZxEqmXwKQXMnpYgFEIx1K4U6Ng67Ku3tkQWDdUdeEI79DIiSu3kv5R3T+xlGc5AihSVLviMQ0rVvIbh</vt:lpwstr>
  </property>
  <property fmtid="{D5CDD505-2E9C-101B-9397-08002B2CF9AE}" pid="46" name="x1ye=137">
    <vt:lpwstr>paxmw+bepkOBM1fn8Kz/k+oDfHl/O5hLbq4yj4/sSikk2D0u53UZti60s7Y/6Qn7q07yioxp0VqttRZoXX1xUElrQekylcoXvoBzNAMV+feyvhUCFnsKf8YQnwLBve/JpqhRJAUc7qHm+urfL9RHSbznG3WnDypCE1jbvhys9uzvuUnxUfSbkP79tkcKaAsgto9Pnnr5UdCN0Su45uD1ta9EC65QPhr6jzy4lqBGhO7T6v0BLs5DVPKbq4pTGSk</vt:lpwstr>
  </property>
  <property fmtid="{D5CDD505-2E9C-101B-9397-08002B2CF9AE}" pid="47" name="x1ye=138">
    <vt:lpwstr>ZIvOB34SASw0dVnsYW2c6Alv5adyKQX6lNzvdT32l/U0BXfW2qE6Aaqqt33aKqI4yPpN0dADGA1o+1o4tnSqLZTHWIg9cmX3s9MgncIp91k5ouKB4HGkzky9Z49+OOPq8Xlm574HanYpMajLvFYQl/Z2LSxXrUGbU+Kaa8TFSJXUdnlwaODXrz8c1GND+pUmdt9qIYR0yON/d+/t1Su672VKDJV0Nn6YvW3N++xVLh2Mndz0q4xFxi5ByX48ioo</vt:lpwstr>
  </property>
  <property fmtid="{D5CDD505-2E9C-101B-9397-08002B2CF9AE}" pid="48" name="x1ye=139">
    <vt:lpwstr>venHZN6b8M9KhNZGLdT6O9SGiLj1J0GC15F+NH/O8Kv9GUW7I/ep9XY2px/PPzb8J7BdJ8omnb6J2baSKfKrKqIlwh++/smeNWQO3sYrP+zrisxxv0b3s+rvqPymDVJsd8Q7fPPskPlrOm28n4KFRagfI50fTapfpfHEyQj58MpRw7rPtNKX3r5ZRVgL1y9SGLdswQBUv3L427pvNaOLB94uXJZh1bpwbBTJCkp4qNh5zVg3zBweVvy/ymBtH01</vt:lpwstr>
  </property>
  <property fmtid="{D5CDD505-2E9C-101B-9397-08002B2CF9AE}" pid="49" name="x1ye=14">
    <vt:lpwstr>0I8p64FISg6Y+DQE6IQ5QZociwOmCbT8hpoeg7zc9MFe0ycV4wvdiiyj2mPe+Kspfq6fRB4JVryqPT4YhxuVUw6kXODE/Wi/TeMWRne4oN6s54X46pFPF1zMNbRqyuY+bppTsFZ0iJiZT0P98Nutp03KcrzNvcNTdBxVPRW+/FoEP5+SMilAcFqKeN8zKZMpkraKV5GU9bzAlu8mGJnX8VpSoClFezW3AwIpXFFV3GfBufx80gBV0YmNjNLm5ZC</vt:lpwstr>
  </property>
  <property fmtid="{D5CDD505-2E9C-101B-9397-08002B2CF9AE}" pid="50" name="x1ye=140">
    <vt:lpwstr>KW1Y7a/dLw+BxPQbW/em0adJolKITzXcX23h8n7IfCS3hfvPlProb4azyZEZDtaERtL9jMIT94qh0wTmyO2PUIUdLgK3q5yjUGTjA9I/KlwiHEKQxFDojFeq1uK/mJHzFzEz1emUHsAY0SQ2xmDFgBV4cDttqskZJzQgISY8KBaYo1vS8lsTQKxgdeVfH6Q+YxRRhHO+7K1YudS6v/9dLn+y6COtzYA+VZKk0Q/xR+N/A4APqN27QBDs21fAQ8Y</vt:lpwstr>
  </property>
  <property fmtid="{D5CDD505-2E9C-101B-9397-08002B2CF9AE}" pid="51" name="x1ye=141">
    <vt:lpwstr>p5Qns16uyI2K/bloUnz7LXaCWZhshyVnFykkoIB4qZPPZ10XbQWkA+hKARapKFavAp8A7zzZ7YuZWRhgIfzOCdPxjHm9ZtTJTheykd6I6+/EPE9mDSL9n8423otvdKV6+IOynn2OBt1GRYIOpwEDqUM811jIX1OwAx2tWacTND0rCg3E9fZeB3rcdCiaRJgtIjJiP+hpS8wkvYW3sew6zPS4ys2elvsAU6C8QSUByYxq4SBd6ZgV5XVlRyQxa6R</vt:lpwstr>
  </property>
  <property fmtid="{D5CDD505-2E9C-101B-9397-08002B2CF9AE}" pid="52" name="x1ye=142">
    <vt:lpwstr>WCgpI8tMp6tlyZIT+Mohjt+qQK95J14C3hFEnOAzzNtlZv+ejUuYNGEFYYVRNAuJ+UG5cXBnOwoO8WpAyoLZAcFNN8JQ0qJmqCfsu9hioVDZz8fpSp/ikWp1DUbsIt2NPAY4myxK8NzUe9JKOw4HJRIBWmRqHY7VE2q4V1Hc2yNsuHbtNgd6J9w967H2Kw4jYZNweX00b+1lHPQzeyu7mYBiyyPTjih4pY8+++CW/g4RIv0dj3mssEKMbHPtAf7</vt:lpwstr>
  </property>
  <property fmtid="{D5CDD505-2E9C-101B-9397-08002B2CF9AE}" pid="53" name="x1ye=143">
    <vt:lpwstr>hTnuPzwnJjVceF2oeOD8Qhex8VaXYVnQOG++XDI6SiaolMtOWpuBJiNG1tyn+nnU+VVY7dlyPNng5R5pmvOPZhSRgubq4YoeYUByw8c2CguG7LPzB1sg666xF4WNHxGjAxPL4p+MtbHc5tlrBsdIugVL+lVElJCtdWqPtoLZ4V0TBePTgZPjZuyY1Ity74SfcnYpOzLBHmOVT0uFIDwuGFRc/ZDw4BPt81wZOvX/sS8vmz9lcNRcm74qCK8Kk+3</vt:lpwstr>
  </property>
  <property fmtid="{D5CDD505-2E9C-101B-9397-08002B2CF9AE}" pid="54" name="x1ye=144">
    <vt:lpwstr>nTf3XTgS+2Xl/2spVQdgXU1hWUS1kbh/EbNehUHIvcMYz+ciUYMQH7mTXWWlfGjjxOUj4LcBKpxZbP0siN8wq+sX8DP2xXxhWgsPS5wy04Alvy3pWL+LmsQdQuZIjZlnJ8HklGL4GPq0fVerWsFs+q4+MecK3ta219kR0qa3XRRekUuLdxwU/wI6k3leP45l19CTUvw5ZtI+5zGUq4gjTudackrnr+w30Sd82KS0/Hn+CcGYxydwLa/QmpwC11I</vt:lpwstr>
  </property>
  <property fmtid="{D5CDD505-2E9C-101B-9397-08002B2CF9AE}" pid="55" name="x1ye=145">
    <vt:lpwstr>Bm99oDb0PYCZg0Q33twRQm9k8mlY/raTonKDAtOs0CQHyWCG6dx135vOu92x2FBhDfkG5HrwAEZyXlFdiwvP9cPpIfTqJkp7WEbIwpyWkNVwypbK02BPdtvm0Z+5jzKPzh3Z5QEagEeWFiXewf7uYIntIrACftsKvRAUKaa4HioxYO75OK5a+bqFTd5FREU1DOzToWJRZsdMu302J3iGVJs6D73tXead3qRSZ0uz5RGBkWozo8cWePfNKHGeakV</vt:lpwstr>
  </property>
  <property fmtid="{D5CDD505-2E9C-101B-9397-08002B2CF9AE}" pid="56" name="x1ye=146">
    <vt:lpwstr>zsgx+7otdPi6PefELPz944pfx9ccSeJ2Bq5x860oN0iw1tEBdVdE1wBqJ9ryULfao9tJLV4VX4PgkH942mV3cNWPWctIsWEJklm3vr/L3z4rnEYcFGp3lvtbGgzr0rKThQ72naQryvOO2SNuWtrRfbb/rJmkyVzS/iXbI4FKgBe6v73fSxEdd2u/Txi/4avYmUZXcYBbzxGT4o8FW9k/wsxRyxZFmVthpLVU+iQrd8Xm4aJRDFS7pylA7gqu+C8</vt:lpwstr>
  </property>
  <property fmtid="{D5CDD505-2E9C-101B-9397-08002B2CF9AE}" pid="57" name="x1ye=147">
    <vt:lpwstr>T5Eq1vzk5agzyK95QKNCxXkm3UYvFXQ79HPbHo9E6gIARPlVc5+WbcnwlBh2SMd+Zm/zpgfj4fWDp7Cw/8NaMnDO2/1mdSRgDIH8oPUFq/HbgUlfB/0sXEWMY0mUAOcKKyDdK/ubTwKW20cPjvxwyHDA7w4rzR3S2dHWR/lbI/tEQ4odMruGxzAp9LJkeAWLtRoxhmVDKgMVwLOFmO5V4abIVn8bSRkVpsr9n+vGrDOxvC7RNREJKp3LQGF2K1k</vt:lpwstr>
  </property>
  <property fmtid="{D5CDD505-2E9C-101B-9397-08002B2CF9AE}" pid="58" name="x1ye=148">
    <vt:lpwstr>NQiRjIuQGIQ+GC2qeVIPdh77OyvDSAwkVz5gAaGFaiHdYCdCA6hiRoFY+hEinyz6AAMJdhJms6UmCatIlZ8URM+YPDd/Hn9/OPnZR99lvxF4HpNRwUa4QEbigpbiY3hYy+PK8krLb0xxzX0HB/eA5OrSOzlmGG/nNskbkUACgi2i6L8BLgwcK2KQsHIAgEO4noSd6lts2UX25LUofz5V/CNLq1u7nmIY0wY8O+ARwNdSNH0j6yLKuuCS7Ncg/vn</vt:lpwstr>
  </property>
  <property fmtid="{D5CDD505-2E9C-101B-9397-08002B2CF9AE}" pid="59" name="x1ye=149">
    <vt:lpwstr>SHxKZk+SbmiBEYbqF/ka7d3KqsKS1lctCaYHlaKgavhaAunt9WsI1Tna73nZBYMaGMdF4q73xwhGW5tJZLe986gn+7O7DWyptnUq4YrwLFR/HTVz2E5G6mF85BqYQsNkbMWfwdT74J3bxPCv6duIOMbMfEbLqSqEVJnttbuSMlvJ+CRz5yISQNHgav83p09oYwNNDms0ZZSbuGhTK/NPVOjOG9/c4ed/OkAWKYB58PWiW2FqrObq+PYjI2JVBnx</vt:lpwstr>
  </property>
  <property fmtid="{D5CDD505-2E9C-101B-9397-08002B2CF9AE}" pid="60" name="x1ye=15">
    <vt:lpwstr>UpY/D4a5G48FSwuWJWEDiSOQfCTkOk0WcOTS2g/JWn7UN87YKbzmguxAO5zjlpR7ixOG7IG2WY60AGLc5nenNmyY4790FIRaSrCH/wHDqIZjEKObusNBPXERHVFl8Si/X17xpzS+UedNvzGQnSiM2R8Kc13u38i95D1FN6rlMyaCDBaWsQ1s011jZIHV8cfMQzmhNKyVVBgG9ENQhsD/9OXG51+wUdJsN3unNq50R+5Wt1UwDjOcr1SBsaSHh+V</vt:lpwstr>
  </property>
  <property fmtid="{D5CDD505-2E9C-101B-9397-08002B2CF9AE}" pid="61" name="x1ye=150">
    <vt:lpwstr>Yxa5PMs6X1jW9Zjk740RcGvhCM8G8roqNqDQjz8hW+PWlYiISJX++bdLLpF1eEqJpvnlyMiU+WWhOd2kDPfTGdyzkt3p+YNYfSBuqb1nC/7eezF+OZKZ6Gr0F3xuwPXXOmlfU480l9nYAuU5qjK+GHqrzI+b+e4LrRBAAE+JmNO+bC5wdjOPxKdwpv3FlPVjIkLB2EGdJE1AoSAIOMJ59IUPfNz3fWWoceY+431qzGQoTfLPe80Q9zbq/gIjDSy</vt:lpwstr>
  </property>
  <property fmtid="{D5CDD505-2E9C-101B-9397-08002B2CF9AE}" pid="62" name="x1ye=151">
    <vt:lpwstr>nvUk6tp599ZxUm4agP32RDXL1rW5VVQk0j7Swz0rJzvqvX78HW7k0AJicBf38BJkWvcb3pjGYti6zioCMyWn5uSpEJFMQl83f9hR8LRTKhucw/w5JW5W/CLuxDVptnadhk64DQ7tk3h0lDCDD1oheiNRPov07hOrwsTHn1I3GTg9VQ3aMvgo1ySR76kX0xN711JA66GBImNEL8ze+RJRqRo/AmMIuBz8bCRKQDeElOw5MDr/uOcyTwk8PibbMaQ</vt:lpwstr>
  </property>
  <property fmtid="{D5CDD505-2E9C-101B-9397-08002B2CF9AE}" pid="63" name="x1ye=152">
    <vt:lpwstr>7bHiVpqSBWa0vxxw+viHQZGB4yVh2Dn40wHSk++tkof9olUB/XlPoUr/YmnddEDIP1Cj3JBF6SOE+I0I3/2AEdwl38gS7+VaELYcsdn+C4Tvu1gErcNmhRsxhat8ZHS8LxP2J0rNzDJCJNT95hOlvfNnA++3xUKzm29gZ5ocYDc5fLBKLgiw+CH04gQjQYrkUjmhK1nigm41q+SVkhNef4ngl1XGn6omu7Ct3oQFUzUehRpTj/nctWXvD+XXrHv</vt:lpwstr>
  </property>
  <property fmtid="{D5CDD505-2E9C-101B-9397-08002B2CF9AE}" pid="64" name="x1ye=153">
    <vt:lpwstr>e5fzrShd2q+D0cIlJwg4ZoUaUHPUgBjv0NOky0O0otUtFaLwHvXs9PgxbUutF8t3FzrL2wROupSurSSVP/j0Rbl85DDhgy/vGW5grQuGB47YH39Xa/r3+L9Bp1eECJFLoGhMoqXg0w7Wd24E/byyJzGaSlMaXLQbi7/4VLjIIROorZtkwR6/dwIBxiOY8m4Ou6O11RIC2006wsiJMGD1PPLMEz02zMt1Un12lP45U6bnTR5CXKT5bt8ZisuQvUj</vt:lpwstr>
  </property>
  <property fmtid="{D5CDD505-2E9C-101B-9397-08002B2CF9AE}" pid="65" name="x1ye=154">
    <vt:lpwstr>nOzLLceRnblnHrFZ8vUwyS7sYQwuIb6RxV7e3c8eny7zkySaowEBBuGSWn1Sew4lTwRAAXm1+zd2jniafqWaNfGqb786z9KZd81D7y1NBf//lczfpZkUPsAvTTx9w0XavYB9TaR8Dy2TBABOs1N8kU7T1G0eKv2cV5/3LCSTPfRp9sgiBZyJfPRzT4By7s7zf/0RGpVqXj1Aqgz4UMxVUZg/vbzxmWMDYIf0V6s4lGYrFSdA3SpT1r8MdqAQ7No</vt:lpwstr>
  </property>
  <property fmtid="{D5CDD505-2E9C-101B-9397-08002B2CF9AE}" pid="66" name="x1ye=155">
    <vt:lpwstr>pvUn4BeTk1DBp/boK75kD/LGTh0+AYGQP4SyVhQm3dFU7ozdazUUG/uHZ/97P9qTC2ONNZKEF+Fnw7Ozt/txIBnTp+KMmj4kfs579kW/wwLTUqAyjKgbeU5xAywyu9NeA48qZiA653aFA3tAzEGSEzyvjhkULJexgiGlS6YMMtEG6ZSnP/SeMwqHz5DZtyb0mrnriV1suyD6og2MyN0+Pcor/fNLFEwvHgKRi0Jv/XyR5BRw45jjOPtN43VzVrx</vt:lpwstr>
  </property>
  <property fmtid="{D5CDD505-2E9C-101B-9397-08002B2CF9AE}" pid="67" name="x1ye=156">
    <vt:lpwstr>zSoJcJP6Js0018zGK0k2E+2t/ZiGZVHWxeURPn1xVofyBp3apj9tFl4u9tO3yU9fxEExmvPmqcm7JKWZO+MBeB7dYmdFI45CX4celhaVxCkuZ4VNuQLr+5lZOTYLJE1Mhob/74u6kczzEgq4bJKL0uc1s/lLFoh268Dv7MtoKfjMV03z4GtB+hgHmNG/Q3mTuPcoObt17RRJARgXJqEZfrTD+XKUxZTM2fbzsysw9lDMiMF1SEKp6Dx+r87f8Y9</vt:lpwstr>
  </property>
  <property fmtid="{D5CDD505-2E9C-101B-9397-08002B2CF9AE}" pid="68" name="x1ye=157">
    <vt:lpwstr>xyplQ3S0hlVuwSz+Y0SbCawOYvw6BmWi4K/vFwptwq4aJzVuXs2KSRsiFTPLtulrc2LigTjEq4VQgwOUQIXkWz3Mm7+VXyZpn/NcwH3tPBmMRMlgfw5HGvNEYhl/XZ6UG8KAWHgKOoyHa0r4znMCO7HroVDbuvit2sDdpUHI1IIK2zgbbua5McB+zYCJapmFkyCYky/kkqiAbZSAoyvcVDAOKibQ1bdbK+9fsIlNZ5aoipb5/AzJBSEH/WJcOJc</vt:lpwstr>
  </property>
  <property fmtid="{D5CDD505-2E9C-101B-9397-08002B2CF9AE}" pid="69" name="x1ye=158">
    <vt:lpwstr>I7u11T0SDTGTbuHmpR8T7ZF6eU3L67UiUYCcSFt0JO0L/CsgVRUT7Z3GkOukcAzL8kDH26X2mOPCyJetpfh8xHThPGyHFJbhodWAWXFKP3ZOjm2r7ubs5H3vcCAtXJpMEdh1KKEXUetpc8K//T8tBL75CkgZuTrQGYyAU9OXe7a82voqJ23PGB0bmSFOH4iF/+eHELxh+vG/CL6OewHc3GcvSEh0BjHsbfpbQ69bA4pcx8JAWf8uHUT1Mv6H6O9</vt:lpwstr>
  </property>
  <property fmtid="{D5CDD505-2E9C-101B-9397-08002B2CF9AE}" pid="70" name="x1ye=159">
    <vt:lpwstr>HcNbxdxuYEtHTyOizB+OlvpsN4Hh/cTyNncSD368VjWIBx0wki+d5C+dGibKOiK9mvYdRYcdJo38+pR55qnKOZRsa1y2sVbIwt8XixqKeW7YdZOOLjhDnvpfPjJGD8EoKak1Z+JQxu0XTZuYe+Dq3lGw08pk5RvPgbI7B8n31yc3ybb8Ghv0fbOhKrQhpEZmxLIAR2iAs5fkGO+SCmhZqRtZIejqA/CeE2iAfCZeoGzDSStU0afnyDOzHTkDyhM</vt:lpwstr>
  </property>
  <property fmtid="{D5CDD505-2E9C-101B-9397-08002B2CF9AE}" pid="71" name="x1ye=16">
    <vt:lpwstr>duhGXOafAcuHuwdSok7Wy0wQj27Mb8kpPd+TpOIbuAi4wGAoHnUyDiYBsY8KT3Lgbsb8c1oZwch3TK/FeIup0gEAHiforWvbjP9ML6F6dOzx92solnfizTxxC0o62FF21uvbZejix3D23bMlEv3dWwXu4mggfYKjEsMadXPOuVdpWbQMeLD9+ayan5bUT/xYt+YNYLGTcFO2uAk/4AXh0N54lvEs5g/snTIU+nz04ansCrrtRWwCBrsnRDBHmcy</vt:lpwstr>
  </property>
  <property fmtid="{D5CDD505-2E9C-101B-9397-08002B2CF9AE}" pid="72" name="x1ye=160">
    <vt:lpwstr>CA6aO8aI0vcIYxLPXkjlFHJ680ROc7olnwaB8fsBeaogCC+WA7KlsqmdzakaxEmyqKfy9ETDU228rGXvk0e406ffwx8+CcsjTWskyFTB1i9jf4QFjj/HiuEUUUVTgdLI54VN7hGDPPZ8zj31T6QEzt6DhH4RkBLBtUWhicx/jt+HCr7v4tiYoCIn+n0rhDAUsNKg19baZWPEnMiewQIf8sUSoLclJ/W5lPQchfqQyEv8yoMWcH7nt2gWl5JvS47</vt:lpwstr>
  </property>
  <property fmtid="{D5CDD505-2E9C-101B-9397-08002B2CF9AE}" pid="73" name="x1ye=161">
    <vt:lpwstr>XXqsqyar4g3LO8HzZjHmSDQBtkN2CA6ETQSbDdfOdOzvPmnFmZIlh2YjwmB/KohUUeh5SBxrq4zFQgwzLzEtyZTxCfFzjGPU6rrM3Le2d+roojpR09MEO0wss+tBpyq7CGTm9VICsy6LvcTYrF7vc52MAQp/TbUX9b7Cj2OvlVtaqtGZPN00ugqP0WT9THmeH6KW39/WeXKZKkr6r2rL6T13oPHXLFgAoCGbnjWCvHCL1XtOqWy1+xBglOr86Ad</vt:lpwstr>
  </property>
  <property fmtid="{D5CDD505-2E9C-101B-9397-08002B2CF9AE}" pid="74" name="x1ye=162">
    <vt:lpwstr>94neD/X29+5QMDmh+7//MaL8m9owdaLffXupjr6Yzocir+cQzy87iRJ4MufKm2zYAAZY3l8Vj8NWW2l9wIfssYLboCVgrgpxajWLd9Mr1Fra/NDebH69Y5E+lkvwLPZkU/H/DrLPtiE+wkUeHCORZ7RrDGH6geqTsuiZY6CU+owKp5+yQNT4wNiqNCwmybaGtyHJAUp0G+gKwFGo++v4EYaehLVP3megr0Vf+fx/463kaL7j04hIvYvgfMvkM5W</vt:lpwstr>
  </property>
  <property fmtid="{D5CDD505-2E9C-101B-9397-08002B2CF9AE}" pid="75" name="x1ye=163">
    <vt:lpwstr>H3P7hLJWOOsTcO+4Mx1dJfxX1GV5tYhzKz+VOUqcaYzwRl/dlvmBUOiqEgLQT48VzEQaDaI2GdUtToPv1C9pNy45qUzBjb7HrqxCZEZBt0vVDOCaoCJ7hJ9Ls8j+OsV7y4xKMct6RFxWWmGsmttfoD3IiXJQffi+vxs1WK1wFjcdxZFvOufEfPZ6MKk+ozmGWkVxtMUkqdGrN0FwrqXBEP+GO66hXj9v38Nx+blAUf1g2vGK9liFatDDTSGf/yL</vt:lpwstr>
  </property>
  <property fmtid="{D5CDD505-2E9C-101B-9397-08002B2CF9AE}" pid="76" name="x1ye=164">
    <vt:lpwstr>L5pfht2BoukEUxE078hcPGUsDdpIu2VIUrNDUW5XsAbczwtNaZwOXUjxQOpuxW2dEN/9SAN8I9G5iw+p9+UGcbw337g7tGVFCuB5xj81PL7upScF1yp7UouuNpXFWMd9944Fm5nBOJKYLcOETX/bK6dHdblyo3CMQNzx0oioJXmB8M1S1pU4oNXZlBzTyq8Y/svbo8vsnIr70b1cwE5QCqNgaGqI28dG7IX1VYJuctdGsm//NkwfX88YlHr9MUL</vt:lpwstr>
  </property>
  <property fmtid="{D5CDD505-2E9C-101B-9397-08002B2CF9AE}" pid="77" name="x1ye=165">
    <vt:lpwstr>XL7/faGMuX3ymHU6Jwz9eR8oRdEJTigzZeeK8T8prCY5fSd8Vd/Nptl3JrNTo8i4Fvlo0OjkDRgu16DyrzKDECJsqjI1XqKSsVrIkK5r6VXJoQZiSQ9W3kcjQXsUPr10fgEqwiVtnyFIKHHgerh9kKATTwpQwB6MxkV20Zz05kV4ypTwS/l4BWjhv9dAFU/4S5djfY3pucxlTAIVrZlWFhCMxZtHrXf/9+nP3XMb8DdDGssPTTHIA/64xQXvzy7</vt:lpwstr>
  </property>
  <property fmtid="{D5CDD505-2E9C-101B-9397-08002B2CF9AE}" pid="78" name="x1ye=166">
    <vt:lpwstr>zUYexzSz6zgOsEmWnMMoH78v1+051PTsUlDx9PcSA1XutHPKU6qFxRQ+3wzkmimtq26TujGNxDAaK3vcduSI3hXQ/mcw2NTzB1D+r/YR96zJHXOss23AUYwM11xwR7cqxoJtvn8/+47qKK3knhFpvTZCn+huA1vH7fqvoPPiYxMFqyJrc4T2+hvjnkG0UO9FZUafvsjmFknLz4A4e4HoTVGPAtBPgM0z3wvqf9nXiqjpDZLpK9O/3cYsYaUcg4J</vt:lpwstr>
  </property>
  <property fmtid="{D5CDD505-2E9C-101B-9397-08002B2CF9AE}" pid="79" name="x1ye=167">
    <vt:lpwstr>SzXz3uAjFn4OUsSTY2Qy0BR1cFX5ICROnIBEtd+PmvBSzQiKcxvjuXx3HSLjNpQzZeXld25A5ar0jS/IJuw8ZRwbad4YbtjSlZmRWWIcVNhTRYURAaVXNgnALswJ97u3ziFYyKXUAnAbu3lR45vqxs6bQqrdJjFlt7zqTudWhqLMmQ6e8yYPig05KGdHxqyVxTfF8ybkuP3/j2unwA8ufLzzXIvlCCMH6KIAcFn/a1mjHEQEmtCQ5CajQ+yeGV1</vt:lpwstr>
  </property>
  <property fmtid="{D5CDD505-2E9C-101B-9397-08002B2CF9AE}" pid="80" name="x1ye=168">
    <vt:lpwstr>MGt+2h5nuqIJMZ/yG4+qPg9lwjx4wL9FA+6UzX8UqPokHzcYg2/IBySxOYJzRA5GwLmWyqD+fsOE1rxfCjHCMUaQSAO3QzgNQIm8SsyUNlac1i5T/C1nZxWzi0mYc+p4AC08FJYVNC3BVce8pPr4i09Ty48MA5yMne/MywxZ3b+EBSoBNszSF3Su+DRUY90WphBz4687ukGXZxPeMMgCZqbwBR1+YLwqJjqKoLTnZPuVsiOFPRE0F/8GO1MBQHx</vt:lpwstr>
  </property>
  <property fmtid="{D5CDD505-2E9C-101B-9397-08002B2CF9AE}" pid="81" name="x1ye=169">
    <vt:lpwstr>IlgkBsdWmuYub4DOM82D/MB62NGdqDxyRup9X+xelXvacR3zihCUEfKAUMOJ4EMv19zU03Wkb1QisnBUYdhvCzweuCuqGnEx8Dcecw6fFqsAZ1MzTr+YCIvrerzda/Lz/ZQY44lwfJKohs436gTHzjV4W/ApEMTE/41rT+hAur2eG0F/j9JCoeNwEl8Fw8HBC4414cFJR1qOK3pWcY046KgZ6D0v6Y8rCrQbItTnsUfpdbyR8sU7GwnettNrsm3</vt:lpwstr>
  </property>
  <property fmtid="{D5CDD505-2E9C-101B-9397-08002B2CF9AE}" pid="82" name="x1ye=17">
    <vt:lpwstr>AcYMFlw7NakzqFfSXRpcuTDsHbliqa8kFarcW3sl9oX2TkGjHPz9ZhhKLi1K8qErWz9Um9NA0LHYLipGIEI5JMXRrJw2wv4Kg9fbC267P2+vvhQBlf4Dj6IR8kCjnspW9/olgbXmIB+zmyj0pA1LYeN8/J2ERqMS1ZwJ7G3YmMlSv4Qkqi/zRAYS/po4GuB5p3yzTUVjLn97dOsMcnU/zgR+fHY8flK+Ra/SFoDy8t+59Rj6l1Cx34pPcOP70ZM</vt:lpwstr>
  </property>
  <property fmtid="{D5CDD505-2E9C-101B-9397-08002B2CF9AE}" pid="83" name="x1ye=170">
    <vt:lpwstr>sHHnN2xyJY+Stc6gh072WV8Zp7DthU6fk3s/bj09brUp96+h571Hememd/DJSmZtY3aapMXukKhm7m2xWcQDo06u+4r0BZCKqYAGuVNY/jYFN/1kSvWzbyqhwhGLN6WBOXus6EwIJSvi7+APlVRzFhvMCGrcnAWn1Q1kjZjjl7WB2vP1Kgyph3HIJ8zjSf4/LuPuxvbdJOy0iO0+0EPJnGQKeKQtTcjFfe+2JDLolN+C6bTPLzQGhyGb4sheL02</vt:lpwstr>
  </property>
  <property fmtid="{D5CDD505-2E9C-101B-9397-08002B2CF9AE}" pid="84" name="x1ye=171">
    <vt:lpwstr>h41b56/lSCAZQ5qIO7hRS0f0xvlFIT24a+wP9pPn2XxqRWbMzDmiAaCI0SxEfdb76s03Us548g7+/i/Hvz8dqSraEXHs3wMs/YjV1uOGuX/Tb688/Iz0G/tB3TWq4mtU94RXaFiuj4Zk712/2A/zwDybEhxsjEcPv/RGu6CFD6k8pqq2aJBIUL1f3bPxqTzayq4pTJNQZBv18a/CYIc/Tba8KhZP8MQch/LwSAe1vMDHGmdpAkFJbpz2afxaMYd</vt:lpwstr>
  </property>
  <property fmtid="{D5CDD505-2E9C-101B-9397-08002B2CF9AE}" pid="85" name="x1ye=172">
    <vt:lpwstr>iQ5rlMLNgQTiuRPBlsaXo+j0Ng+BSeOnwVVdG/Cu4s5+xmpwY0BnPpnBUWnWfPazWTFV+65mLZ/yCXhs96As6JHaKGfjMPqR8O6otxXMmshsNxrBZqDUFr8WGkNFOMAF0vec9cMLP2ifdnqSSOirV3MyFGUC6ZD4o6E+VH0IrEIG3aa+d9UoP85mnRGo8R6QKGEZANb38LN1RoIK5ziCDGiuNXk1iMkjAynxDnauvjJQAP1Y7WmXq3jFHaGU/Em</vt:lpwstr>
  </property>
  <property fmtid="{D5CDD505-2E9C-101B-9397-08002B2CF9AE}" pid="86" name="x1ye=173">
    <vt:lpwstr>OFieHXHAYdQCwH8dRFMglrrw/HjXC50wtpKQud72U/Wz5Uf21Y6cBUevqkkbXIeNUgLN+4aIOTvrXNWAj14TrCr55MFM5eRHh4w7/wa20URcFgs4M43FMTYYzbXMluEyVc4CSPqdxCk7WdeZxuzlwU0cJoOarDQXHiZf94uHs7sW+t2u47a8651SiG80Q9vEhwL6Y3Ow3FZ3Zd9AdZ9QX7xzca4VQwyeTfbU+IQhX6cPrRUXpyN0tJ6QvEgAX+y</vt:lpwstr>
  </property>
  <property fmtid="{D5CDD505-2E9C-101B-9397-08002B2CF9AE}" pid="87" name="x1ye=174">
    <vt:lpwstr>cCbQEuHF2pvv5tpyuSey37pXsBqmbZdwuy9WyoE6L9IKIMvzByLPBMwjphX9AmPUE1rzvvI5PiKatxSEmOSmBH62Tp6GzfZN74Dv2q4g4RSU2Eb8jfZ8BQlAqv++9GtdCbHF40M/mpvLln25JURt1Bdzf6vbMTEsn1KDj3817JBHkoNq9hcmwbnzQOKI2MHB5COqOp/X8ilMCsEbD73f4VhHlQtELpkvIWn5dhtIr+wHTAwB9DIp7AUVuQG7wUL</vt:lpwstr>
  </property>
  <property fmtid="{D5CDD505-2E9C-101B-9397-08002B2CF9AE}" pid="88" name="x1ye=175">
    <vt:lpwstr>fEGP/SYWd3gKX7S5kcBck3JjHj4RzbIRq3sL3zyH+4KiVgt9nQ1zmTZ7p2irWGoA84zZcI+bDlAwbVmxkFbLFYcLtgOPkbkkskNh11WZD+B4jAvr90pZHQFNlgdJeYHXnvl2yIP8AKNsovGlIOPVdHxOKEWpmvk6hJttxnljzlfaHLP2MQKNh0+kmM8NVrdMiEUY9es6ARO+fdrzoVTS9k51JN1g82F7pv4igTbpJIOLLrDDEIAAt3pvfmHI6d1</vt:lpwstr>
  </property>
  <property fmtid="{D5CDD505-2E9C-101B-9397-08002B2CF9AE}" pid="89" name="x1ye=176">
    <vt:lpwstr>0cS0OM9gJH0VxKg0LtS6eUINjROp1ulyXvg2TzywfmDpRWxTFFTY54UOdw3R2dd1PZU19nVAMka3fhSO/b895+q2KxdtmDzFt1XWj5LWYncDNqd0evydPzIvZel3WTXI337HKjgZQGfFDSxBbMtSamMyK5WyAt69ijN2O/HaOk4XdqNkPtJfqWOrZajGh2Fg4cOyz8nEkCJ0axg8Xn2nIpWKoF5NWg37P8jh80N3aTUfQcF0F9VsiJ6qmTauvxu</vt:lpwstr>
  </property>
  <property fmtid="{D5CDD505-2E9C-101B-9397-08002B2CF9AE}" pid="90" name="x1ye=177">
    <vt:lpwstr>7IORvwjQwSZz5ElMhMJpujV/+tOCQq8rF760jCPu3IGIyIb/DvwmH5iwm4y8c8U0slJzdxdTRGZ5M2VQDIZE/gAt9NCC3vvVy1J3yWMXqf0+GW0SeqsArDq7OOjqkEvk7O3ADnl2dPeyW26zq8okI3PnCPJDpCJla4F6YUfcBwJeBJptLjs/Nt6IquW3TzNxOVWOWa0L1S+PbLT2WwHT9oa8LV/HobwlbkcqJlEx1RYfQVsaKfVQqImUc+kabii</vt:lpwstr>
  </property>
  <property fmtid="{D5CDD505-2E9C-101B-9397-08002B2CF9AE}" pid="91" name="x1ye=178">
    <vt:lpwstr>4IKODL6PWFSeRqhtUrSf6yHSKn9QfNcMHv3aMPTLl4F/ScLqwwUKDnL4F+tBl3kvKRfj5R6ExjkLbba8o0EKrk0Mz1XpiF78gTGEe/Jl5AicYQIEh1iXbOcjk5ViksGls/550H39g6rKNOwmwPp0fR6+ILksNP+2nyvK9e6dNoplDFM2HTAnLfT8jdMrZa9FfvoZ4ZW4n9livJdrotj60s55HFujL9tMf7Y5tuIl+T1jp3iQzzupCRYBXi4rMVj</vt:lpwstr>
  </property>
  <property fmtid="{D5CDD505-2E9C-101B-9397-08002B2CF9AE}" pid="92" name="x1ye=179">
    <vt:lpwstr>FBJB+kbLnZwSp1s5AwndUBtrtNQSgeuUBNFi3c7JxPkUqi/sxOf4x1C36PWedD4qSz9WO21IVfwcxH9Q0CQB2P1Q1XZd9KK12IltdXwyircB8KMAWcgLL3IMl1bEkPdIjWR8lGY7UVMXHFcB6VB8WAa8yxgNIdNazqFX+Mjorrs93mYvenfSK2b7nfACzn73CUNleZ14dnyrTtw0XDJ7w7gsSFXh0ZYhd3ukd7lE9Ydv4uBzOBfzmQqkYlWd2al</vt:lpwstr>
  </property>
  <property fmtid="{D5CDD505-2E9C-101B-9397-08002B2CF9AE}" pid="93" name="x1ye=18">
    <vt:lpwstr>Zhy/4bx9CI8zIr59kMfhFcxDFsGquX0lwXHlN8yiBynkaB0RdKt0PEFdrT3jOiST+zkEt3ODWhEDjomsyZbgyr6oAvJWr3M/+ejoYWaJIhV0KB0iNiuhgC7hbWgbp3VVyfkeeYjDrNxMNk4+cBoBc2SUKYQwjC5/qJNomx7aeZDxPadEpfrTh+lIUe0aXUbSsVPY0mceT9Wvvz9I0sys+ytAjcAh2kM1s6VmIyfdsXkr09IQGuDokaWkU/7k/le</vt:lpwstr>
  </property>
  <property fmtid="{D5CDD505-2E9C-101B-9397-08002B2CF9AE}" pid="94" name="x1ye=180">
    <vt:lpwstr>yxMUzPDbJva99OOLwt5s6Q0BhpGiNGpt50B0KKDWxQ/+ACV+6rbJ1NsXqFwcJBLmk+jjsLDUMfJi2WKWV6Iqn1AkA0GVnqTR/TX8+xx+CZXI9TKf6BWOaIBXL6qIcMxwxbd2vcI3yZ535kkm4IbCy6WShEyD7iV1asPuVWe/4y5ufSf+WkYChkbG3iykx0IP4u8KAMYA7ycE+lop9T3tuFIMtW+qzRcGYAWlSEkg3Bl+UTGYnUxOYq85VwSiinF</vt:lpwstr>
  </property>
  <property fmtid="{D5CDD505-2E9C-101B-9397-08002B2CF9AE}" pid="95" name="x1ye=181">
    <vt:lpwstr>b30x8rM8kl/Ntx0hB1f6baF4b8DHql3wmzA+jedoIqDDHeYnka4kpvvmGm2rpQk4EqcxlWVEwbO3+1KP4g5rc5DLz83X1a6pSYcDKSDA1QYFvwrMy/rto2ocZDFNNlBnRzukdz9/KLXyQkR47gS7mDZeKkIXhDd1t+b6FqExR1plSbM5lKEjPr6K4Mknr9hPZfo5Mjc/ixXgeCVS+6OscZuPiR6/FOK7Sk/fn8AqsyOuMjRkLVYfCcN/CCdGIIg</vt:lpwstr>
  </property>
  <property fmtid="{D5CDD505-2E9C-101B-9397-08002B2CF9AE}" pid="96" name="x1ye=182">
    <vt:lpwstr>px5T9QX2U1kNFAtkNajhzCq3kkdNgZzufklPxvOHIC7iSDG/07Q8s/UxhXvsTHvSK8DFhByt0etsarTUkVh1Wy/zkZO3DPLqQynYct9iV24LOzAAHqIwg5/W73P+B+G7EyMG/8xq9CA2C7mHgm4qTgq2vBrPRrBOVwROEG5Twy8Pw9B7rjx+8BgOoKMhJ8Ue5z/OGwGBIPnCikDt5sv57cBcAfbihZDfeQXyB+0j1KdMaE6Yh/qrKBB9mzzXBcq</vt:lpwstr>
  </property>
  <property fmtid="{D5CDD505-2E9C-101B-9397-08002B2CF9AE}" pid="97" name="x1ye=183">
    <vt:lpwstr>sKJFlaZqt50S0Sy/O8Mwlmu3jbHqEsAqBgAbXLE5nL+4voG0kFqgNJNBxkS6bNmlVkZTR9bOxeSw83sPSHpeQWFHA6fcZsH+tUQpdlIE0HpA3VN4sckwXIxDA2AXnzhyFoJKC04b1pXbTTpfI2fc9GfRo25BUK9vbMQ94QauiOMKz42rMIjEzHSQfeJfMLNjhTEiVFcNO/+CbDqRwTPNrn7yzKaBtvPemTagXOTEqeMhi6rCLutfgxDrIzURymq</vt:lpwstr>
  </property>
  <property fmtid="{D5CDD505-2E9C-101B-9397-08002B2CF9AE}" pid="98" name="x1ye=184">
    <vt:lpwstr>hcuE/e2h/jFjmZEk2B0f06TsQdJsi1AJP7N4B6S9AHqVpUP0JvxFoNBa1RpvklWkNrsLGvDG1aAc6w9J1FqUA4TcCBMU7DMyHz+sNx467h06pd8rWeQtQpRdLIPNT7P7TbVvxbxVRNveEdu0CgiUiytHQ7syiUsyXy9Xq5hpQvYPSc2H9uOeF3q8SoxXxtBCnmZXwfBushxe3o8tEGhfRGIT2mF+1NJLsPEOce8nLHGZV8hj/jAK8/cBaeJ39gM</vt:lpwstr>
  </property>
  <property fmtid="{D5CDD505-2E9C-101B-9397-08002B2CF9AE}" pid="99" name="x1ye=185">
    <vt:lpwstr>y8TJ/uz1hfR1WLTic4GNqkwVFFozgDN2rRjN99CP/q4g6ibDF6DJnmkibTgpmRXajFt+SN5E1YaCbcX1jN1nc+yPOfizXvxyKJvlbR20JZtE9kWdtlun1oM73y7KxQh2SAeLGBwP6gJNa6MACSlKgdlNsEuQc48OTN5eC6Zd70LmOEKcNdYXsGgIpkR4EU5JVxgWkR5aT4YfoRYIUS5N+3hcwFVVl7rn7GeKcDyvuL5rl+Vrr0uKU564cKqUFAz</vt:lpwstr>
  </property>
  <property fmtid="{D5CDD505-2E9C-101B-9397-08002B2CF9AE}" pid="100" name="x1ye=186">
    <vt:lpwstr>RpODtoRVGyGY8SoM/dx+Vsxfp0Vns2G9f4/eB1eatymqrtBp/pGNT3KIe+K035KQ2FhYKoNn3trOcnc1i73ydZuJg88f1YRztrls+gQsQaQ10qTxEFfpt5as5F9yjMMMuTjibE/41ThJ4S89AdDSTq9uBzNPOYuDpjnU5WMS8B28AyGadTBxzUYdkUE7D52aDLtT3o+CBc7cvs/EssUtLPN53amOlhLY2Jtg+vLu02l8iH+aaTGpFHZGlmF6P88</vt:lpwstr>
  </property>
  <property fmtid="{D5CDD505-2E9C-101B-9397-08002B2CF9AE}" pid="101" name="x1ye=187">
    <vt:lpwstr>gVR+SWIYMes5gCvq0N3goBahBJgSGC/9685+kIlXytV760GE+rY8aw8AEmRf+gRrHp1vV9CfBEQ5Y8ONqyP+uoNveGReqOP90uxbus7N+SI3RF9gwz5m5oz/w5I6/I/26pwfBNm9/uNf4jgId/qpE31x7a84TMf5cHiEgehKUyyVF6YCPh/TptJFp9OTZrirCdnP4SqJz3KaUduXZJc8MADOOInhF2NkNtxhGrhVblpLey8Q1USAnrZB4zBwCF3</vt:lpwstr>
  </property>
  <property fmtid="{D5CDD505-2E9C-101B-9397-08002B2CF9AE}" pid="102" name="x1ye=188">
    <vt:lpwstr>Ssb8zBvUVUiBrhxxHGOSPjPWX6sB1HfXRtItKdBHElp0DTF2RCwAojr4BESNB1BzYhuBi3/kQcMvdfZqCqvuPIq+O3ribHyZzArBcnqbIXnlKsleD9Oc90X29oyJ0KbI0IZeasJBDTS1bSje5klwNRAUh28JRGBHlCw/rjErXI6atdHIOBtZROcmMfhgMiZTRiuapU0p9IIajwmI9aEeYzGeRbkegKu3qkRkYkQjqaKLBmv+nmGrBXMelneuXFE</vt:lpwstr>
  </property>
  <property fmtid="{D5CDD505-2E9C-101B-9397-08002B2CF9AE}" pid="103" name="x1ye=189">
    <vt:lpwstr>o0Oy7AYLg7lyIntH5cV5XjHli+YUJcy2AH6uO5mE3axHwA074eGFX7rrbcmhNv+xGN+jEJmUct9B2/jYvHff6QV0bQL+o8Rup0VoxK1q5X6sWh7nZeqj7JHS+cod9ZM0BXUu7dIGD2KDTXsLtz902fKufHJpv9hwEvqdf2zlr8GGZbe6IthlG0ebYaKgqLu4jgBtqZ96C6lJWM7GagF9DzkMSEVosUWGEBYuXwE01/iYf2/G7ZOn1lcIw807wWN</vt:lpwstr>
  </property>
  <property fmtid="{D5CDD505-2E9C-101B-9397-08002B2CF9AE}" pid="104" name="x1ye=19">
    <vt:lpwstr>hzmRSQ2eyGWqgIRcDZBxpaXVPZywpIOhS4BponvrzwrkYNueLO72ER6ETNNkXH46XvJezMIt2AfXnhGIfCvGm4OZxKoZqGGQqRK9xnKeEY8lFAV/Y1IvK/bvU7Kgo/ezTnpX9mc4FJYXeJsn/iN6PYYPtpz2VlyJHcv9TiPcbdMdQ8SUYYpGvf+GUdYgXZlJz9aTJ+SL0COBO+HNbYAppTKTe/eBm6271aD271ygppZz+pHhSznOPcaP9yyQVn3</vt:lpwstr>
  </property>
  <property fmtid="{D5CDD505-2E9C-101B-9397-08002B2CF9AE}" pid="105" name="x1ye=190">
    <vt:lpwstr>Hx13PSOicizP1R0rfycK7O8LWzkPWYALz88hRf3jKakb13f1zumXVooXX+J0q6FAl2WeV42sG6h476GAV4rexMV5aH2walS4QSowwsqROk1/FvYS8d9R1JT5tPQk6JwCjvX+xLiNP7ITnbukZjustlC2/EAIVcl+sWIuVjUtOR2nMe7zJPpgGtkOr0/RtULO2VxrOHLyVQwVne0jS0bOZI1XtFqynETyb3hh0pmi/nrNEr0urNzocqCD1QRhtOx</vt:lpwstr>
  </property>
  <property fmtid="{D5CDD505-2E9C-101B-9397-08002B2CF9AE}" pid="106" name="x1ye=191">
    <vt:lpwstr>7N8ZHnxHzMZP/Qw50QuOr9OTlFXS973uafC9viPX272NJyt59BC0BC8QulM3r39U+zUV0vAKe6n6ITpXpMbrB9++fN9J5hHTJLHgXiEQ0uv5kJRGQUSOj+B56jjfAy8BmQDYzHnXlE14pc5Lq63QjsE7rLhSUI8dhV+A9KRj2TV2nHIbVz+1aYL0zB41/kmfF0IyHqHPZlW6Mr3/Gs5Wfeqlo2MAk9GStr9cEpz/zZmKbjDE7VEoWMzp7ZL2yXG</vt:lpwstr>
  </property>
  <property fmtid="{D5CDD505-2E9C-101B-9397-08002B2CF9AE}" pid="107" name="x1ye=192">
    <vt:lpwstr>N3xz/f4hXbusk4vKN7VA+0bwO8jbahLhLJh4vgwCCghG4igci93veyygxe76xsX+jkuMY4HNpPDhWpbownF7B1neE+7C3eLVgf588rlYhCI9hdr2r3G9MSmkUDWLzTYXGE8XJWE1yraKlxH5Kqpfak5N+MRbzHtTHlOwf83JpDd2bqDsICNL5qh51mH4cZbaYqoP33wTzshuM51a8GjE0QImi0xqjmx44oazuS69ZbvzX1rZuYeGCsvsp9kRIYG</vt:lpwstr>
  </property>
  <property fmtid="{D5CDD505-2E9C-101B-9397-08002B2CF9AE}" pid="108" name="x1ye=193">
    <vt:lpwstr>PPohaUEN9D6J2aqEcQ+BrYeNH8cWMeXOGtdeQTCftWsutMm57uxICCWgEX4xR7XvIpcs5QsPtmxfF7fRZSMqy4yV1DlWu2OsfPaFZKW72w8LVAjPmYf9otVakq4AEulbFI95+jN80CURx3yO4gqZz0zGJlHvFvd7YAPcsDOMMBUN6Fm4j5rZZlQzcSNT5qeUpDKDL7t2Nt5ghwq5UqQpp3+yRdJO9cRh38vneI858AAsezHV4Mr3W+BB18M1H9e</vt:lpwstr>
  </property>
  <property fmtid="{D5CDD505-2E9C-101B-9397-08002B2CF9AE}" pid="109" name="x1ye=194">
    <vt:lpwstr>VZe0mLzew/iKuGJ4XnvkRPMksgPGBxG44+JrbYL++7tLW6ViZXKt3sW+ASXH+xGfGVTke5YG8tKMsgie8erufsHuJ0ITDk1gr7C3C07SlBOn32IKWhKfAEI8tkxFImJMW6G0LhwvDJ0KHmXMuf8/vV4LIfyoiJn8ggs2Xnmo5aKGVxHkVKVIV8xZCZ7+PQ9vbDJptDFwjJQQxGopxUv79qw5u66eYFLW/RZ7knJAPAUAwW3HkXDdCsoPKlpsILN</vt:lpwstr>
  </property>
  <property fmtid="{D5CDD505-2E9C-101B-9397-08002B2CF9AE}" pid="110" name="x1ye=195">
    <vt:lpwstr>jqgYLVwlkyOojR0/NDdJfOaQ67aNEs+oDNtWZTneStgFhdUAyMDR9ohs/qqDXoXz08+rpZtFgq0D+dJD9gT5gQWRTIAgJXjIxZLL2NAEPYvoW3/R8Vc6NPunQvA7NLGGuYWLQemTapGwqDtEB/+94eXz0Fy1w4SN3Imqr+m0mFRMR3MeJSwtDEJ9lTxaYE8K0XQ7UIxPszEcSYd3LaA2sT2hDkTGYOovD59SOKMa3Ku0eJ2vyHkv44PaT6quVrY</vt:lpwstr>
  </property>
  <property fmtid="{D5CDD505-2E9C-101B-9397-08002B2CF9AE}" pid="111" name="x1ye=196">
    <vt:lpwstr>/cQM5PudMI32SZF2X1HjiEvQ7saaz/LwDAbqxAxMCQVi4BeHkvb07trKbymYbXDlLdv4F+ukXd/hF81xBpdBrfelnjtRmOJcoH/tq8D8SxvPhmm+bGtkybYT4rgbEPId4gQFcWokMSIznzSIEuEiDpxlNrdlSQDVb9meZU50MPw3AftxoQCnzTPX8FCjazJvOoCW7/ElmePT3+n3LC1vT72WYmcduQ1KjwHl7CxPTJTlSvu53LN3zqusn7DpZiU</vt:lpwstr>
  </property>
  <property fmtid="{D5CDD505-2E9C-101B-9397-08002B2CF9AE}" pid="112" name="x1ye=197">
    <vt:lpwstr>CK+K8UDC7co+02NWm87B4/2HeyTp1CWg6wuZJKOyDCWcqJ1v+g4A/kgQFjXBnTiv9O32mJdYrKwwOF+lQ/LCIH8dfFFBmlf7KlOmASAHN1uTrqfgIXZxF2bNHsCdINqbeiVBrzfeHFuInSJyCvn0Qzk9BCBAQ6WO8/MSIrsch0Yo+/WBs+v1mNeRqTZD9Fvj0VOArK7mXpfNoEHzhELg/zq/cJORNq41JsmAXN4PrOYZte/B76vHRuTVlRGBpPr</vt:lpwstr>
  </property>
  <property fmtid="{D5CDD505-2E9C-101B-9397-08002B2CF9AE}" pid="113" name="x1ye=198">
    <vt:lpwstr>l1uq0cwtwPL0/I/GVOHAUSiYIXWuatsYOGzw1pKA2HPDiyJs/quDFO2FpCVEEvYAK5rQYucrN0hCfF55Xfx/KEZ65dc3dua8S8VXdmcjcwDWm/1F5XjIBZ3+3q3rlfITqEQsIBLIFnfkfAHFDdOxWqcda4SRAKh6b2mm1CpppPsM0+ISsqmlKiu3RyoVFYZFXaD5IB+Yl/fdKtO+vH03lOk86V1dPYhFPwkvSgVsgj/M2lwPKodrtpr8B2qDo2/</vt:lpwstr>
  </property>
  <property fmtid="{D5CDD505-2E9C-101B-9397-08002B2CF9AE}" pid="114" name="x1ye=199">
    <vt:lpwstr>+Nd9sW4Kxj33VL3vvLeNrIlsp4ZsjBfOxKGkDrn72eypRVn9EAVv56xxPQzKAmifRtqmeDT3Duo6Y0y0TYfbwve3OXW02u8+uXNTyFuaQz8bavmH7DeumTgeQoeosva/j9Tt+5taEX+1X7umoJhGnzntEBP5SGFDxz8fgA7Dxpt2cSYhNwUAfhcNYsuc573sKDEYA4k9iq3J8S1Ju+ie6ZIZq+jDBcUDx9XjD1x+c6j3wVy9D1uGiflJb26xVBV</vt:lpwstr>
  </property>
  <property fmtid="{D5CDD505-2E9C-101B-9397-08002B2CF9AE}" pid="115" name="x1ye=2">
    <vt:lpwstr>DYJf7mYTEUG+Zbuz7+TBRCO0T8tTnzLaG6297fTrBaJKuRyTr3uujhqQD8C1k3pe07Mmpa0yvivJDksk5TBFvRke0yixbDcMYC5MnJ7cfXmDAJBE/a31MZ7OXtmmrVLj3nE/Td8PPjGAJHkxTqFnzPCDA1+w0RnCnLLcZPoocU62Do7RgOiafEqsLcHmboV75bunezVXCDYUZNxTlWIgVWnq5JJzN/ctFz7DhlnN4Ce7qyj7/7rI6QfRCj/7zEG</vt:lpwstr>
  </property>
  <property fmtid="{D5CDD505-2E9C-101B-9397-08002B2CF9AE}" pid="116" name="x1ye=20">
    <vt:lpwstr>OhLeckJ9aKZS2D5eQKa1IIRaNK3VwvrrJ6b4K7R/6ISwPrphf5St8Dqk//FaQ2ZupAPKaSwnDWNogWfTn6Tlxi1KNPX8LLJhRyJAiG+/f2+isbEs9bNF7arscnMU/JGn1fc1C0856v3q5P5OtNnlH9o50o9F2tnGn8K1fHmQsgqkvLL9Q7oAiFjOi7MJVP/qztTa237OCf5i6Lf9Uu04UBQhbocoLbDkDuAS8qRzaNjxccDS3wzrO+p7VuRv0mX</vt:lpwstr>
  </property>
  <property fmtid="{D5CDD505-2E9C-101B-9397-08002B2CF9AE}" pid="117" name="x1ye=200">
    <vt:lpwstr>sfpSWJ12k0o1vakuMTKmo5D9kNR9J5w8kvbTIp4rgsn6c+QdoxfgnC8n7Idv85z2uATUWmLo4D+aC9lud28i7ZdOLKi5AdeV1RN8X3Pl/FRyhUd7E5pNPRxELBQKp4K7rr25wIZPyAdWBRPaKc63F8y+HhXJISMMxWvIq2YM5wvg2pg83XxNEpsj4YeGJ0Tnl9VIWc7Ur6Xha63+tNaxmtTSws9VMKpq3h1kPVODwRc0rabc840sH49ETWIYtOo</vt:lpwstr>
  </property>
  <property fmtid="{D5CDD505-2E9C-101B-9397-08002B2CF9AE}" pid="118" name="x1ye=201">
    <vt:lpwstr>huXGQGCzLMB4oEvbGA27CuErsrOYqFYcNcbBBUPJPmWYjBXcUR8hwLyxb5MqVIzuEFFEHjOL4VIlIg738r4Kz1pkdioHwA6UIU3GLMGfD1IVpkw3T09/87ZEry5r5xjpy7qwSpNGfax3ahZzFD+xb4oyj/gXSE+Q1jqz7qGS04KBCpOxowGTKi76zJp0xUYEn8vZzwNyDRGpSpuN+SQlFFfYGVPjve095iSXh3Mjf8UIl+nopyTYszL2q6XGgNt</vt:lpwstr>
  </property>
  <property fmtid="{D5CDD505-2E9C-101B-9397-08002B2CF9AE}" pid="119" name="x1ye=202">
    <vt:lpwstr>eEvL0SRKtRZppFW8lVDDS4e7WCxtYbB4nyFdbVMksvokzARvHcDTuo+Ra/UXfbgLzbYcLGrC2Kpd+XewllzNL906lVl9X8LKjDpQay6iLlSK3YMHXRdWCG7MfYBGqworYrP/kl+WTZUHO8mrPPUSN2MLuci0b3+a0WQIYI4jtfD8PoBgF9m/kzW9zcikfHoYmS4WDT4zwVCK7mGyoeNuKV30hyfWzoPKsvd6z+bgG3j3ZFKCtOqcvCyqDgXcsu5</vt:lpwstr>
  </property>
  <property fmtid="{D5CDD505-2E9C-101B-9397-08002B2CF9AE}" pid="120" name="x1ye=203">
    <vt:lpwstr>oNVW82ibCwlNunmgYUD9Yz21x+gUlPEGyqS72xpR2oJhwynjd1nR5bzmiLILs7x/CVokAbQlu5JTQ2drg/UGhhou3L6W8RjUg1ViWNGKwUFE+3YjCID2IBYeGIUW0OkV0og+0/Nu+dH49Pu0HBvUxCNUX9s5fnhIeNPO5HGbOnGgFQjzIwU7ScQbFOcGQbHsAZ3jY8w/8EyaYa/8++knMYW4bTA+PunkCHAo5J+AsTvU/zsQ5lOwO2rSJ9DyxYI</vt:lpwstr>
  </property>
  <property fmtid="{D5CDD505-2E9C-101B-9397-08002B2CF9AE}" pid="121" name="x1ye=204">
    <vt:lpwstr>WM3SzHlO4ZM/5bG53wJeF4kw7AMh2YQ6pip2LIqrBwRMUQ94pNhdppn0XCoYiYFXzXNqajWCANnZSz7TUmOcmHIvG+zY7zLGip7J6u2gV3+kvtA5gMNA4+G5tZTrDiT07E8hCcrpUUGSRPa3uFBK30rcAnupujbXehs+l6gQj+1zOdVM8DN5uck088s+CLd4tcmNektSqf2n5FdtPo3bbTTIjFCWkW39Y3I0aXnmJ9HiIODU1BF7ll3wsb14Kh1</vt:lpwstr>
  </property>
  <property fmtid="{D5CDD505-2E9C-101B-9397-08002B2CF9AE}" pid="122" name="x1ye=205">
    <vt:lpwstr>Bs8IuPofsYJOVJ/tI9PdG1DlxQ4SJueDZIVYJqNAQ4UpQSD9ZApL65uiFgtEw4j06d7Yy1omQQhLD0nH94ngTxbdWbr9He1FdNlhyoWGrdIgxgzPwvjvUajx2QB8B3ovpnS7Owlcc+gKtUr4dNUVKmWBb4okeTp+OqU+E6CsdeDE0EtLwiRTwd5xh4y2mM8WCYBdcef4+bKXcMFy0DmLnA4Rhf5cq8DmbLoUQx58V40vnvkABpCBkvTH0On/Wj4</vt:lpwstr>
  </property>
  <property fmtid="{D5CDD505-2E9C-101B-9397-08002B2CF9AE}" pid="123" name="x1ye=206">
    <vt:lpwstr>LLXJOSHSceNBu3mjfit16vnmIpftsLtHzd6ePxBkJDrs3QgknE1zVpt98MLrry4hBEwEuPDiV9VdLHGruPC+SkXgGPy6yXH4sTVo6ENshODV5nAUAcyi37KpZyzTW3g3buz6cKKD1shXIeaJ/0mHst/yjLgnpmsTuRSv4M2VOtBaOEP6MA7mIoHNoKROdhB/l9V4saeZ2aeq2UBCA+VL+8vuLfJfHMe5FLhoIxwDzvYVnjL0hQkQOgJSyM0Gc1J</vt:lpwstr>
  </property>
  <property fmtid="{D5CDD505-2E9C-101B-9397-08002B2CF9AE}" pid="124" name="x1ye=207">
    <vt:lpwstr>BVES5qsP69VRiRcsaU0dDvNR0XfoCG+zvgoLjurPbnUZwZs3mx69VhbOifLCVB+EjHA1KXwFJfVmZ1331P/YSMCk6myb49jNUwBENN31LDPCmSbDcTWESJkeb1Kj7DRdbFiz3CU+BQQ539G6xEEDF38KVPiFpOVr7Jp+9nzuEgayz0USseXl+r9bl4qg+h58pveq4iPOg7oDrotclPlosmJVe1XGhanTieJkMvXgAx7XCTZbhHfWQwMiF7xp+Gg</vt:lpwstr>
  </property>
  <property fmtid="{D5CDD505-2E9C-101B-9397-08002B2CF9AE}" pid="125" name="x1ye=208">
    <vt:lpwstr>Z5BpbtNRZQ9MVDU8PAwrq9VcO7JJEHXZSjTR91P3EoKbHTJIqB3t1mOniXmFUy0k4HnYT4CoeQ4ij9et8BleZR5PuN07XF7Pu6+mqUrxs6UQnuMhfW53D35haz5Wmg40WdwKaJiaF1BQOnEixxNx+JkyfN4B02zrIgld0icuOGQBESTafF+d4KeCQROwMh/yzo3r6nZJMsNUxtOM1dWc3eqrNY12Vti/efVrr2Wck8PY9pbS7G/cHHbaBl0GYzg</vt:lpwstr>
  </property>
  <property fmtid="{D5CDD505-2E9C-101B-9397-08002B2CF9AE}" pid="126" name="x1ye=209">
    <vt:lpwstr>1dKfNwP1eFmk/w3xbUNtIrlVeYolskiGRW63xGHNfgKQ3isHnS2JRNA4QiXw9s/vkF0QNJ+UVgSI7cXLqYowfXmAII+OAm5VTnQMcGw0W+Gr9mq5Kf5zvKPa4R7m2s2rRdlRNy83jI/VsnRKstG5+2SnveYptcmE3NsvvjCHP+V3+387jESwPxhdVih1WLoggL0G+0NFPPmiY7jhP4rfyQbN0QQcY2W+6r84KeFsygmZEED/7sNx8gQx+klob8+</vt:lpwstr>
  </property>
  <property fmtid="{D5CDD505-2E9C-101B-9397-08002B2CF9AE}" pid="127" name="x1ye=21">
    <vt:lpwstr>O3tBZbu6uqISDPjFoNk+1xiBh5mI4jH5C1uSZfQizX1ES2kzeEA9ZlG+1nX6NMJ5NpnGF/TPGqsOZDxzkI89uZ8YdkhPo3bCQMX6r2EDAAKer0Fvnn7RYBreEHa2K3h/zkN4Me7T694sBScFwv0xIeLofw1td47JodJoQFnri8CjHYWnZE2F+SdfXX/57elNbbGdQBUK0bC1UF7gJ+PPeDECohJhrJPcoyar/cZTuws/hRdgzO0fewvnw1zQ40G</vt:lpwstr>
  </property>
  <property fmtid="{D5CDD505-2E9C-101B-9397-08002B2CF9AE}" pid="128" name="x1ye=210">
    <vt:lpwstr>/ff3RcwY34zgAA</vt:lpwstr>
  </property>
  <property fmtid="{D5CDD505-2E9C-101B-9397-08002B2CF9AE}" pid="129" name="x1ye=22">
    <vt:lpwstr>UytLJvAJrKGBa5SKq/urWC/IfkBWZGu3vIzoP/fEMdBeOjhPCHxYLxklWqiMhk9VJjOY8uZ/d2kgLhWBk1tV9YO8r486Zw5m0hW1Tn29ypvx8Lw3Yco3H7FcQcp/f9/TtmiSTfejRPnsu4GoBvjEgKv+rr0VuVDoez0zfVTOVF8trXPqUUaXrYhgZ7OFTzreshmAZ7z705LWU8LnSGT562QmTTFpADcTnKk9QZ96hrDfYn99sbg+PfcXrldRSVk</vt:lpwstr>
  </property>
  <property fmtid="{D5CDD505-2E9C-101B-9397-08002B2CF9AE}" pid="130" name="x1ye=23">
    <vt:lpwstr>etQfVGfkBfEAZIMPXYZkNuSdt3KOkSIOHYE3bKxsncRcIbJ93f3OtHn7O+bYBdDkrrUiSLmHOULrFbEvIP8FGf9abNmQ6/rhBOSUXVZEXavC6/jHn+D9pZTxVgEHjsOYrgYcNvW2If50nk9DlSqA5s3b0/mO9O1Pe8/0TaNhVhEXHXo3Ndek9J+4wowqNK480kl8A413DPN7i/HVGV0uykRH2dGMAMamz5M3xz4Lax7VP6KMOZwCdrupcdf5GoS</vt:lpwstr>
  </property>
  <property fmtid="{D5CDD505-2E9C-101B-9397-08002B2CF9AE}" pid="131" name="x1ye=24">
    <vt:lpwstr>IQoENwu/t5J/n0+Pzp84JObMI7N97qGav1GBdbXyZ3invxyD/kIKI9ZBZBrVEuMz+AMGmJFQMQWG/qWHqc6Y0mvVGxjlCCEJU91PXrINiDlSJ+grHImipIqIq6nD2bHIO2EQet6x892IQBl+QE78xnSoKlRQb4zgF5x69WVka+LJgIz/s8sCOhIyR44BeEr4NlD03eCeji3lJSW9+ru2kk/9Du8qMck6Qa9fUIAGXq21/kezKsKOlSfV12pvUgL</vt:lpwstr>
  </property>
  <property fmtid="{D5CDD505-2E9C-101B-9397-08002B2CF9AE}" pid="132" name="x1ye=25">
    <vt:lpwstr>UhsHkbdwQlkPB99++bYXVDzXKDBZAUhMz3aiqPws5QTXjK5tE9vVxp3ROe0lF39IXiBkh/0X9BBPsy2x4DPkgD+oqboFOjJ3Cst3ZjDbAn+LvlEbb8XRYTsD7P5ph77MFZmGRWZNRh5FwC7jDLTNHX5d6AnDdiZ3f2iStw2Sg9KjDi66EYOk3l2xncDTrv8SvTwfMVSqikO8LbDqco62UTw+kFNRyob6wESC29asADCDv/M30hl97SW0ZvpiGix</vt:lpwstr>
  </property>
  <property fmtid="{D5CDD505-2E9C-101B-9397-08002B2CF9AE}" pid="133" name="x1ye=26">
    <vt:lpwstr>DvqDTID+/9q3W9bjMRAMRDiNghViFSNDXPo0d/wEUf+05IkMyxXbzctX6DDmywPtcY1N99PXlN7rlmGs30RLZbcJEdj+hlIqN2nGo6qRAf1GSJJWeUKPzOJLdsryE1td475+ltKGgWz+ME41tzsNoC+Q8FNQJxGMMmt66gxF6ZqCHAi0jOzfYsv55KemfxPUJrr4ZsjNv8wwcFlwmqtCm9+XM01RQ3o3C/ZAJkk18q0fWklnCU1HVSplUrKoegv</vt:lpwstr>
  </property>
  <property fmtid="{D5CDD505-2E9C-101B-9397-08002B2CF9AE}" pid="134" name="x1ye=27">
    <vt:lpwstr>1ulYHZwqb/sokWTetmqYKkwxQ2ZWbDf3WE6qyOcE/CpfSBAZuhACfgGXgPT3I/6jbafYg/EC+RZ74LRWK8GfbN4+YP8XCfVUTr7IPn6/KLMaiNnAzcyhqae9fipDbGNr3di08XMOuoj6q+J/EPYLizZvvh8ufqLGHD802YWQL15Ppfa/orMQFmxaRCyghRxa60+TMD75QEqd0Fbu/Q6PvX35G7CA06t9tkp8THsbcaZG78qFNUbRlzOrv0AdFS/</vt:lpwstr>
  </property>
  <property fmtid="{D5CDD505-2E9C-101B-9397-08002B2CF9AE}" pid="135" name="x1ye=28">
    <vt:lpwstr>988RiPCo2VknEH1azYgQjuosx/Jra9fnFM9J7Zk44QnkDXZylb/W0RQwpjArZY3hK19VnMX9b5uxJkNmkOtpzfsEbNBgTU1BLTxoYgZm9q9Bt7lGPggD603ltuI5mmJKJPses+JC8I56hkYdFjGcMtBg+9Fw3fZZthGiRrU+lCsl/rATC9iw6pR0IIbUH8iScWcSXIaUNvbCgWY11uV10AOsAoxTjKqGTYYz9D2rUzsMXpDUFxSVxnfIzbz8Fxi</vt:lpwstr>
  </property>
  <property fmtid="{D5CDD505-2E9C-101B-9397-08002B2CF9AE}" pid="136" name="x1ye=29">
    <vt:lpwstr>askArEMSkwgTaDnz9H25YxZ4IAPEA51rZtRMHqWfPBP0ulDtuWbibRHbgutNGAu0H1dN44/d8Ee2DVLyyRzqyNHP33zqbX/J3WKSu3h8BmIxfqlDs0j+zgVo0Hoig5qZ7Adm8hEFAWcnpnMZd5tTdX8UGEZxxc1W97btJ/dNj0C8AZJRCwhj7Wvz7xYVvafWiPA8RrL9oDIVGpB0vDbbFSRHyWqXb9ppp8urfn+g4X17aXVY0xmPeG2bg6+1Fyv</vt:lpwstr>
  </property>
  <property fmtid="{D5CDD505-2E9C-101B-9397-08002B2CF9AE}" pid="137" name="x1ye=3">
    <vt:lpwstr>IVR7bpjJBDh8SEEqFCl2o8gBBiG4x1tTvZJKNgGbDefwXuPOL5f7DPz4Mskq91qk/uo3IoPw2sNqUDxb5FtCnn53KOxC7bhMCRiD28CYViWFwqti1Ak/MeFBFxtHC0CnBHI6KYKo7bu1jrStDn1/c+4Vf1HIVF0jonxm2sgJVtNhCBt2xtg2korz0GPytSeiy0g+CmduQdmDnC5GuQFv0QL34jBcp/5nAAGOBxowaJL8l1LbTsW96Dv9iEqdOKd</vt:lpwstr>
  </property>
  <property fmtid="{D5CDD505-2E9C-101B-9397-08002B2CF9AE}" pid="138" name="x1ye=30">
    <vt:lpwstr>7plSqmGIT/CL5AWHeVc2i3XP/PuD+p38p9Sdhoe7XKFE5t0WotH/ANt1wg7XVbp1uctl0+LogkqZuJWG7Dox7ixH4cOKZQWiDJsMy/3982JvWV8529K39YOex13U0wRjQxuTb6S/WygtaKOR+rrRf74MMY1yTSQP3/e0a/0G60QJYSXeiwLSRlQWyZfw3MIdHG2ICj53+LeeNHc9cJwCaV8gpLT4y1DTGmZqkc9VBR7Z7MHK91VI2zexPoq7T4K</vt:lpwstr>
  </property>
  <property fmtid="{D5CDD505-2E9C-101B-9397-08002B2CF9AE}" pid="139" name="x1ye=31">
    <vt:lpwstr>XDoPtVI91oytBB4D/xmgz1ZsZiOKjouaJAkN3eBUAdc3RBvaWos8W9T1jLHa9KuWHTJFVQq3N5GM9S6++xquVzqllzWo+nnXI0Lj/G28+evgFrrE+IFwXnXzNuuN0rQu4zHQq5VQ7MxsdvYXiW4DjEhQe3cDU+mW7gP5tTDiQaNfnmezaMc2e6LFIf+PJwWBAjClIAoQAAPaQ08P3K1/qVNu9PKJSEaTB4BQnEmW9tnBClDs5HgYcvVvqX2DA+u</vt:lpwstr>
  </property>
  <property fmtid="{D5CDD505-2E9C-101B-9397-08002B2CF9AE}" pid="140" name="x1ye=32">
    <vt:lpwstr>2UKVZJ8ZSvsyE+zKtPL6JqnSzy1CPQ1W1Izgl6pOgeEgsPYpJsxvWyhhyOJRt9T5cLA+9GlsMHZLKX/VstgUC807HGnItxLciB4POIGB0vpa1Rn4PJ7gjOb0Z6WN769eyJ/pbQBNgb/LTHAZu409kxnVhlh6IMDEQW+AnLbMzgz4eor6Fmm17TdBNP6UOtE1QnGsrunuA5VpIjkvk01eOih1B00buJP+ts0Xy6oXtwTlYuMEn3nQScDb0CF5Rzs</vt:lpwstr>
  </property>
  <property fmtid="{D5CDD505-2E9C-101B-9397-08002B2CF9AE}" pid="141" name="x1ye=33">
    <vt:lpwstr>vdpVMTYQFnK/iKJSDuR2MhUOPJxM5VcSyhkN/UNKKZsOoFzP/K7ekazl1g5FSv8YMirVxuaHG++CFmTBYa3cEyaEDyS+uS3Lj1X89EDMCnvbWb/FICrv2y52i+kQIKiQ51P4+usAIt1apeBfI2MKk+O5htvlinvHmpv2pn8WcNZOe3NpkcayHq8uD81/MK8LuxYgiaB6BDz+TQvAnAR3Z1Bx3Y6GoV9A/uKevGX0CwzeLr02YGKLS6F04ppWSL5</vt:lpwstr>
  </property>
  <property fmtid="{D5CDD505-2E9C-101B-9397-08002B2CF9AE}" pid="142" name="x1ye=34">
    <vt:lpwstr>xCqfnK0AUMRQIPBHEwglpF1JJ4H8wddlqqv8+bv00aPK6yzmOz5tOUvA9yY4UtIQoVZ1Id8mGWeC8TktFoLhfQ1PHaCZP1uziOfKosTQoDUB+hpwEjnuQCMOQlE9lHMcw7NJY36WSX+QA/Syq17g6WQg0sf3Ju4gTilXd8oni+7I0sGyQTZ58gGVo26RuzDU3EPzq6mPNAY60Cc+CuU1T/ugvKKj1W0Sfmlwnwieksoe8/zRIlAUuc5s326cheN</vt:lpwstr>
  </property>
  <property fmtid="{D5CDD505-2E9C-101B-9397-08002B2CF9AE}" pid="143" name="x1ye=35">
    <vt:lpwstr>H9xYZ+M4o4Y0UVS8/LNV9uMWrf+FGiJ7Rv4GwU86ZaPf23ob73UeBDYqPzb/EqWfcNwtl+ISqXCCkH8ZqbQ1DljAr9Q+ZGWFMsYVfRqQQ2YjKXgJrRcUNDhs2OAAhEWX8rLy3k7bkSIrEOefP9k3UVq6LL8lucFYw3/pC8cKhVlOeegvZXoxtaMmj/gbTzv44s/yHe6MmV76QCsV5kCkMA5dzFy8QSE9yNIVs42hmvGl35jJs5tOqrsx4s2t1sb</vt:lpwstr>
  </property>
  <property fmtid="{D5CDD505-2E9C-101B-9397-08002B2CF9AE}" pid="144" name="x1ye=36">
    <vt:lpwstr>OKaswrGQsF7g8VnZOqHRHmBqihk9xo1kGAonJtBLzgw+PEJPvvHXUsWykp8VIoPaWFONwHWPthz/yJOvUwrAaLaVO+LOc5OvyW6qLXHPrQwFWRf4Q9yqpBvgehn//gFzmi7DVPJudr3995ZAvyebD5BgIV/cHPxy9hlu0huy8zBeU6spMf6Fa0raGsovGk0z7cBOEC7U4w6lFccMNcSkaNG7CgoQOX/scqaimNHVFMagMYcOt7vNHaDdBsDq/HN</vt:lpwstr>
  </property>
  <property fmtid="{D5CDD505-2E9C-101B-9397-08002B2CF9AE}" pid="145" name="x1ye=37">
    <vt:lpwstr>Ic2STQgRxuksTbWpaTRS+iJqJCB4GXjZBqanef8/JRHgI/CVLAAGLBeZvyJ5x1PnahqmS0YOqzeRng4h5/wUrZy7pNcjamJF7x3q7i+X6ifJfRy7juKKWWRz5SVGc+lLp+SZ/ElBV1l+ku5tHxxTeAcIVtgN/bxkE0bU3dvuXZnsc0B/8FTMPXNdmHMYNBpwKXyKl0NNYCZJ0VUuKj5Z2ZMT7CFGJI4nJXy8qfzzJ+Hxc9mr2qExhaumW8R2/NV</vt:lpwstr>
  </property>
  <property fmtid="{D5CDD505-2E9C-101B-9397-08002B2CF9AE}" pid="146" name="x1ye=38">
    <vt:lpwstr>JBFiGXuaNIncbxGmE6QxI4E+GDQrehiUkzPvKYaAFRoiUfCKu06/MjoQJCbE2ivVzwN69QRLxFkw56jOSt8hCR+4PIBo3ez1XJa4wXriOIB+OmtNn2opJoDXjeOjY6brGv/oTf4qxz0mGHHj8hxC3j5uEBjid+z9OEmN/acb51a79KKOnf/Fn+2WU0QjnuVsExAX1qRHPYihT3B/aQ91jvH5Jqbq5hAMzM8g8zVCEoChQQo44Gde1H39/p1gSov</vt:lpwstr>
  </property>
  <property fmtid="{D5CDD505-2E9C-101B-9397-08002B2CF9AE}" pid="147" name="x1ye=39">
    <vt:lpwstr>TXmT6Q8i1j9Ww0ZQj5MVz/s9S2J4JRAsxPfBy0sEcjvJcWGZsK//g3rU4/LLkimL6aK0aKYnAirCaNMRukTWwvuHQFyyC4W5K/n8v3rI4hB+aKwjEkQmU3fRw9oBmnXwJKn+nzukbusL1wqTfAR1dQbn4TYasXjRPVnKgSHzsolsBL6+iHASwEJaG3ANMfWZnjKzbaWuLQRGGOcEDxR8ZYfA2eo9ZlRPgYdzJIT4hwI5vajz06IEu8at8cT1Wri</vt:lpwstr>
  </property>
  <property fmtid="{D5CDD505-2E9C-101B-9397-08002B2CF9AE}" pid="148" name="x1ye=4">
    <vt:lpwstr>9vSp+8AKWaNjYdL3WunJwh7IAWsmf314EhboimDgchgD/WpytVi+ffhmtN3hYzExN9vYzvVlKfzdElTK+LePgwgCVRtJJB4s12wR0j2kWwRM2MQbRl1Ku96oDDEO1spKw2Ks46779g0n9aXQbm9XQ4Fw69kZEuHrI00teccuDnSiaN1072KDN4IuQYa1t/U27WRNb8NP7IZBIbeUp2IbkkgEf6f1Y2q/Crl2AmuTI/DZ/y3wLamoSOlL7fABYAA</vt:lpwstr>
  </property>
  <property fmtid="{D5CDD505-2E9C-101B-9397-08002B2CF9AE}" pid="149" name="x1ye=40">
    <vt:lpwstr>3cq+KPhgUdU89cZwrZTVHPatz0GKfMtttqJhyt2acNfFVPdmvxKZpT2GX153x0d7WdNe6W8VPj//b0MrtCDSs7XaNb47FrUhxyolJEyWwMie3y/NiSksfYWANrvJAhdC9GKpGBpJ2E2foUpUBPVlVF5MO2+gwkPhG3nnnV0aYrdvgG3ai/LBDc7m6nv19eTPzmClWlNTl6BqXQHevz46iMDFQIxmGtSzPV6qK0vziGmY4HuAPYfyZfYk+huwhPD</vt:lpwstr>
  </property>
  <property fmtid="{D5CDD505-2E9C-101B-9397-08002B2CF9AE}" pid="150" name="x1ye=41">
    <vt:lpwstr>OyYPvfiBl1/oqcbRJLZlpyO33JUyE4ezIRusfvx5OmTt43LCkKrCIIfY0t8aoeLxEsifL6RR/qd9T7WSP6rkGBL8FvRas7wtqOq2Ki5nNlH51Uh1NUboRWDHkclb8LWkkaciNQGk+kjszRIbfsd3Ga9MSJCQ/d/7Z2kMhb6RweJqoUITmKqKi2bf3qFseu7Oe4nKMQu9aJAX7QIX0mlv+3Vn4ZPH5hFwwRDdeJB6lD5P8kgulKXMXYGg23TPyPT</vt:lpwstr>
  </property>
  <property fmtid="{D5CDD505-2E9C-101B-9397-08002B2CF9AE}" pid="151" name="x1ye=42">
    <vt:lpwstr>G0obrDr8TEhb7wN+yb5P4eAMJw8OFyiP0TZ2PBUQKiKLfDAgGfL9XzAhzaIcL4fUfiln87QpENZvka3iEcRIeQsvx1rdd7HtybM3z+6aLmd0KW+EU8OZtDYBw5F9kLy7mqnJhtApCZhxgSIeZ2nBWxm2edeu9kNQYKkMwTNudJlU/xYidn9fcoFhlrtrvQeqKgM8uQvXxYty+uJoB+/1nQmWzsukXW9Ufx7Rol3tAH4rvdOXmM+wsCnwh57Xfxk</vt:lpwstr>
  </property>
  <property fmtid="{D5CDD505-2E9C-101B-9397-08002B2CF9AE}" pid="152" name="x1ye=43">
    <vt:lpwstr>C254sLTbMCUeuoT/an5pLL9yRlT2eBz5S6S1K+co31mS3FxuAqYAGv9WKwedBQqWrMvdvJC+cTVDyz6KMQ4IfBoY4qDjottQOEq6Ze8kO1B0qhm53fYIymD2dxj2cRSh83qLnliJEzoZ1gWEsHx17oX/Qfd+vxKsRhxHTJr3mzS6gU1AOzuIVru9kskBzwTd8pTmqShNTh6HfPoO5ckA/A8zO/oAPLdiX4kebYV91NMWVA9VsKxcu7PGC0MwWSJ</vt:lpwstr>
  </property>
  <property fmtid="{D5CDD505-2E9C-101B-9397-08002B2CF9AE}" pid="153" name="x1ye=44">
    <vt:lpwstr>+0DrN7ko1k9maujDDvziOiv9c7lx5MuVTeldOEHl0k5wegi2yOhefVOTgXpw4VAOGKo26nCkAzrUseeyVHnrUwPYnwlj34W/bsJMzPV3Zt1ZrApwfZfvfN0d0Zno63YnD4294mR0WkHwehW1jdF2gqL9YhnMWzDqNsi1U08QRwYcxSfg92f90cvXGdGwDuTyfxAiTQYqKi8Z+NGDCFnw2G7cTeXpohqWCVe6ggUiRo6SVBMhXRvvpYZ7X69xpQ4</vt:lpwstr>
  </property>
  <property fmtid="{D5CDD505-2E9C-101B-9397-08002B2CF9AE}" pid="154" name="x1ye=45">
    <vt:lpwstr>cHzHDCXiULrO/OUk+/CWLsSNVrLotbzzs3PM7jeMd+gZ8HnB05WWpwUEYGhHh8boDcUP3obn3/fWPCLKNtZ1ximPGMYkyFUm06uGeSThoN5HztrFNp7qxK4CMp108gxViNAim2eWVwCYAdi3e5D67VFZi3j5EtZWlN4z+0Fk0LAmVs31UES/4lqddbI3gpZkem/+BZo7pCea1mgzz7Wwe6jwz8d6mQugMJLYdu9O34fr3pL9E/pwJRiKbqgx+xj</vt:lpwstr>
  </property>
  <property fmtid="{D5CDD505-2E9C-101B-9397-08002B2CF9AE}" pid="155" name="x1ye=46">
    <vt:lpwstr>5ndudAfWV7LI0p/kP53pkpHlKClgi650rHcTKx39+lHJuAO6iXaPxkQkUyYH8oCIqDb+Q3SV5IF7KO70h9/YL/JkuqH9ioC13B+wSAAVv9W+ngiy2GO3nv/vuYjBIUxkLZRLiChu+So8B7BGMmPkApcPMc5Ydl9p2z6vYedS9K0ibFvfRc2Z7x4PphQmxuO+088egRqz2VH1fB0wwBGIIIz7FZgEGGtQB9s2RhrGXUTjZr9fLXLslh105NleVPu</vt:lpwstr>
  </property>
  <property fmtid="{D5CDD505-2E9C-101B-9397-08002B2CF9AE}" pid="156" name="x1ye=47">
    <vt:lpwstr>daG5BW//zsc+xh1sPSXS5HgvR4slQV3ifomnI8yvWyv4oWVsjon9qLmALDa72s7fmaty/7uoPTpa2lBls5TUnU8UK0786hX1u4yiGSy8cMn5Bw2CsdaiF6EAZkMKu0H/ygpeuNL35alg3t0JM6B5W2wRv8U4kSDJ47q4uhJvJ3yX5xmQzPkXjLzbfo1dZ1avVFGY8jx3K35GcjyzE8eLgZfTcYGIFT3NOzeh3XesfTxWdKcBYuP2Wiu4VVd80r0</vt:lpwstr>
  </property>
  <property fmtid="{D5CDD505-2E9C-101B-9397-08002B2CF9AE}" pid="157" name="x1ye=48">
    <vt:lpwstr>sCJvFF3oZUrnXbwS6XZGSi55/vzACBfRFaYOQ5Hh+m3v7fL2GKk/MNsBAc1lVh9OVvlWBfrcvwGGfrJmOEmzcnOtVO/B+qQ7GXq2BAOgAbFwo8CckxON3X/+zp8Ysjjp9VcCbGzE2yCckakKdhYo/Vc//DS/l3YV6ku4q7lLsBsG70nSf9wQ+xxXa3+hKw4BHcQ6Iie5mYghR6rhvqITd8JP4r5wYDKD2JliRobeXv3MfXqFvHZMZqs9wdms+WQ</vt:lpwstr>
  </property>
  <property fmtid="{D5CDD505-2E9C-101B-9397-08002B2CF9AE}" pid="158" name="x1ye=49">
    <vt:lpwstr>iyK/c/qveUTOPqhTAChgQwDqwFvqDqz+4V6P6ff5spFiuv8Nx79p1MGREHUjT7CQphrQLXtCUXwNVIrd36dbOUUBMse/DFSurg59yvKX1jkJC/QT55ozn++tYwtvMeESqqBvRkMEjgr4FdE8yTMDhsZT/4s07TwydBEnbY1GVYQNm7pmk4f3R0Nil0Rt6vxJOB88ftPjP+WNXfpd0aCaOKsdvcGNWWh8TseTdytufnieyn5e3WSBVgAaSatAPdC</vt:lpwstr>
  </property>
  <property fmtid="{D5CDD505-2E9C-101B-9397-08002B2CF9AE}" pid="159" name="x1ye=5">
    <vt:lpwstr>b9d2nOKctUSCHttrc995FK7Ca/eq+Sm5M3HOVcwi1G7o0+5n6RUBeu5TJGcRF0pyQofU5SJ2UWoD4dRxhzd3MhOtBMlON5YaKJVkJox5Of/ExFIhOEfDTsPiIutgbkfNbGLN7Kd5GgTchfjYkUcMkR88lb2JmvaWWiHDqOdX2qjvSdGc0QNbKzPRGxWrzFf5+uip7pN0o71abFhIlM87yLOr/qB8FfnJQiZ+nVRpY6ikanXLCyaleARB+6rlVSq</vt:lpwstr>
  </property>
  <property fmtid="{D5CDD505-2E9C-101B-9397-08002B2CF9AE}" pid="160" name="x1ye=50">
    <vt:lpwstr>ewITdiJXd6W9xShGkXCf1RVRN3nBE4YSsP2HR63SXU5l+UtxCN+twi2dia6d3GLvt1mVjDoZJJfK9M/PK/n8cTOLaqtLVhfP+akkqAv6wg7u33NyauNsIKnsOprH3LtNzg4M+6MqfnKQu1/d7dFoJ/u1EQRq/HSlZmG/sHIIqft8Ei962AzLK//WH6aFopzil8WxZxpqMcQ96cGC4+K1ijcCGd+MZkiPoFKsBT1oq3Xs+MQb8r8KkLZGEyTI38Y</vt:lpwstr>
  </property>
  <property fmtid="{D5CDD505-2E9C-101B-9397-08002B2CF9AE}" pid="161" name="x1ye=51">
    <vt:lpwstr>C7L66IiIy6Stlp9aRLo59wi1JLDCqMfL5ozFwHdqbp1qT0866o5qXx5zvlLuty2jB53X+CM8pF/pKATtqudpb8WOIFbj4P8SUQicRgHvM6GnI9cCJg8Lxwal+bdN0ag3Zo1UIBxnwwSPmShd3vt1z2iU4mG2ry5TOPXvPTzS6zF3wyjMFdEI6k+Zhvm1Kni8rX12gPeP+jL+YuavjsOFaVFiNhU+Y+9FUeI+3DSyKRkXTY+dmvznQexlaJuGAkU</vt:lpwstr>
  </property>
  <property fmtid="{D5CDD505-2E9C-101B-9397-08002B2CF9AE}" pid="162" name="x1ye=52">
    <vt:lpwstr>ohWt4qKdQutgke1Pqb2ydEg2XHPzOKMv9qcLHVHbtWZn/CNKS04GyaH131x40lwvAxyS0B+MMjKfgxA5R2WuJWs70cIE3vG+7xLyV2WYwFO5gQpl+A0SU/rsl03W3NOt3H7HyNyR/bDBYP6t8fDM1k1DtrfZ09fQgD1RjfLu9NOdpvUq8fXZISnMoDub3So/+PDev9PgU4cwtr1F5OoSGYp5HHw2LTFkzOLs7IuqMSBC/6AeS6uB8/6Sj0LOfIt</vt:lpwstr>
  </property>
  <property fmtid="{D5CDD505-2E9C-101B-9397-08002B2CF9AE}" pid="163" name="x1ye=53">
    <vt:lpwstr>vPvh5J1A0gOhqgZVBQwBZaj1maPKXL5kn/tkLs6GEkV1tS8VDrSvGivB55SK122bDSZREiveVX0OR9NIzt1mU8TffqLlALEO+LMzEDX90fj0ufRoL/sc1wQLmuDO36M2ZGjcDxPkGL4DsRVRkAaA3EnoschUh+6cQFZxN3V/27UlHdBTFmjTPKBCrlA87Una4e/GXsFdd8CpabKYFT/ucEnERIXcDkxm0oGYeAMGC+ih4jleFnAGfGX/0vhJyo0</vt:lpwstr>
  </property>
  <property fmtid="{D5CDD505-2E9C-101B-9397-08002B2CF9AE}" pid="164" name="x1ye=54">
    <vt:lpwstr>ZRlVUxHcBIadlfM6MVnhNVfXhVaPvdR4i0/aBBXsIyIWE2+jBdQdlQvm8pO5Q/i2uLI7G3mJO+Kq5TYZQGg3f+v/eJ4gP4ZMxBojtUhEvjXGwfnRrDt+G8UYaSniHYCA06/2hXp1OZK3uxYsLU9XpCiS5r/SNOp3mhE2gtbojcu0yUyYTI9UbPxYn9tuYwj1po7x30XwY/J45fyCJj+IQVChri3Qnet8cJ3F9IpXD1yoWnlAmPPTATMK0dpar+7</vt:lpwstr>
  </property>
  <property fmtid="{D5CDD505-2E9C-101B-9397-08002B2CF9AE}" pid="165" name="x1ye=55">
    <vt:lpwstr>OegfcyKpBoprSAHihK1MZDIq2yGoXsve/NYgKZT/nWlbEPPfU1ws/eD0P+xz8/qJ7fHrmHkGqO/3JHQ4iXgUzdeP8rNYFnz/K6GG43/HHfgooGj+Lj2ezTcJ2ke2Dxmb+H0Y7B0bHPAcCSmdpbRTRO4xGP7WIGNniotHUrt9CCsY/AhZ9kdvJqgxsQ0d+15j2XGlYhelYNtXG13HWlGBec3CkhUPD2uB0CorpDeVcJ3BahRiIkRMZeiHkMoXGT2</vt:lpwstr>
  </property>
  <property fmtid="{D5CDD505-2E9C-101B-9397-08002B2CF9AE}" pid="166" name="x1ye=56">
    <vt:lpwstr>5P6pS0QpbLxgT9YenfztE3X+x7ac2GJyPFm3ng1h3UDUSS0oSKTmasZ/ImyNAVjrrGSBfLZSjxr5qPnzLqPbtkS7tgGoxkoA8/GEyjCDsRZ91UJZdoC8w8NEVAtpWejRjUa+o3gQKNhMaFCqUYWNIMeuN6Vgo+AG5JC5TRqX/3KkKDiffQQLzD7K+0pzr6oEQYashQkkgrZKNn+20yoNqa8TYYnTHuavgk/gk1IcDODKRavJsrpHLhC0VLJmEEl</vt:lpwstr>
  </property>
  <property fmtid="{D5CDD505-2E9C-101B-9397-08002B2CF9AE}" pid="167" name="x1ye=57">
    <vt:lpwstr>KiQsLiLWTVf8a4+IpcasBXAWd76/dC/rnySPqWB+fqrKC3r2DP5Sw7zr0NX75I+ywZ5rVLPRS2c0DqZYK4qOSOxNi4OLPv46BmMft6HOUIf6+8MOOcagIX208kDdKk6FcL5aABj/Ccw3LiK46Gbc+ZBG9EXDdTJDAjeHH2PXb6973w2yBT9DlRiQP3+aA0tuSOsCT1lWA3tp04oSUU0+6ZdNnSq3laxHyaC7f52GJ3UkwOfV1vXIHiw6MBsAsp/</vt:lpwstr>
  </property>
  <property fmtid="{D5CDD505-2E9C-101B-9397-08002B2CF9AE}" pid="168" name="x1ye=58">
    <vt:lpwstr>zksCzQcuuPS1Nn/Ysp+69Abh+xYPtPsSGil6r8nOeuF3pJuPY/GndQnwlqRiN6HBuzJOtnN1tCgSW9CFXXi/dtfPvTiKOe2ERGQhs02STRj3cmOR+iD85u2/BO5OvAWFbi7uj8XaRF0JfPRbbwt66wYqjAuib7fkqev3rg+KM8om3SDoXiKDVhmDdnj3stwhjnWZyT7pp6tEbsRiY6/VD/FP8PQrMX0n9g8o7fsdKicv2e8Cvb+DwlCYtFXn7d+</vt:lpwstr>
  </property>
  <property fmtid="{D5CDD505-2E9C-101B-9397-08002B2CF9AE}" pid="169" name="x1ye=59">
    <vt:lpwstr>/8Lnv3LXS6zRSQw5b0ppx2OcA+99dkN9JvHrcfKHXP9dLJ3U2uaq3myGq6q+n/O+NILftwD14b6xGk4wJwOU3+TiFvBR9rW+hmMBbYFbzabQt7B9GTFhQ60E4Pz22Ba3Wa3SXEK4FaW9OUED861ZfFi5oCsKLep6v7Nq4Kz8fTZ39o+5+SwlR/rJNTOQ5mr0zEzgx4MVykw2ZdKcrVySQdglrBCP+2eA2eY01l3r+Cq2xcF/kYvNk7VH7Yc88xb</vt:lpwstr>
  </property>
  <property fmtid="{D5CDD505-2E9C-101B-9397-08002B2CF9AE}" pid="170" name="x1ye=6">
    <vt:lpwstr>/ysodJ8g7xZsskrMwjmPz58Qy0j3O453vM0WjeugwofswI0IWk19fQwz8NacNt33XCN/PLeIn7MdkNUu2nP+pMse7QtBPmhXZrogKofQhbQGLZqCbKwFpc2EwbNiXQtuFNYOOYYb0DUzvtqGJfLpejclh323Z6DQmQpPCVDt50Sv6WLs0IOxQmIl/y5FIoYCUshSXfJnHI08jULB0svgcajJLYXaBaZxdMiUBcPq1CjMtEm1Zm783mBVAoUMBij</vt:lpwstr>
  </property>
  <property fmtid="{D5CDD505-2E9C-101B-9397-08002B2CF9AE}" pid="171" name="x1ye=60">
    <vt:lpwstr>VUiElVc33oIso31Wq6/m5hDR8n+8gQbI/7fbqoNc9j0h1XPryAV3g1K0qvzhEp398P79RfHktK7uYb/O3Vy+yRSEC+8eaYdKqJr6b9FG1qrc6kHdMjfnHmbKcdo9eLS7mgSwuwpoFpXOUICtuG0XlYjkVmeJE6YW58xrO68SIPPp6U+SQmQ6Gycaq7/mJAVIjOMA1uy/BRG9seCyqbA6ouB/DK6N/UzDwrQQ0PPpEgekViyvK3keIfgaPWFRkd+</vt:lpwstr>
  </property>
  <property fmtid="{D5CDD505-2E9C-101B-9397-08002B2CF9AE}" pid="172" name="x1ye=61">
    <vt:lpwstr>tkqvbYd5tt0V3UZrBWrs5aQ/KCLPhKZeVZ+OfhL6fOJJIyqdpDawTee5li14d/W+XH/IcqMonIs6oDytAwI3DzWLiaLaesZBKa1Gam3W/gUcNkjRpbe2jCV+jrwd6BH54wwwgE1NghDQTVx3ln7nTNDxCVvpse7bK4EDDNEOeYoat2oHDdTXR/vzALsLhXlfuz+NmJiCMGAvtlDgRtm/sC8VU2uCX4TLc3zTITq4A+CkxohYC8UVrXenOI0NeiE</vt:lpwstr>
  </property>
  <property fmtid="{D5CDD505-2E9C-101B-9397-08002B2CF9AE}" pid="173" name="x1ye=62">
    <vt:lpwstr>wXbDphe9XHYSGG3WxsJ/mtgZ5TDca4ppZRzPebb8srUFws02oEQvqonx9SiSRg/gU24vDSG7l6RG2nt2wRz1CSciBHDDp14Fd5Ck3p+lh7nXB4ZOy0oQOgEM/On84tSOmYV2jjklqWhWll59YuxR7y00l2YR4P69XChToOwQjdKfDDsbnmhb9DxduwHMFfkOoyal10kWoDFSi0EwZWKLVRZLoCQZUsP9i1XhPRfQ3djybmBoKderxksEed4PkrX</vt:lpwstr>
  </property>
  <property fmtid="{D5CDD505-2E9C-101B-9397-08002B2CF9AE}" pid="174" name="x1ye=63">
    <vt:lpwstr>v6PET6SP5m0mSIl2ofpYxUAhGGiJcKfIv9Kv/oFxWkTEkKyxVKdaYuPHMl+hedFOJ5tl9Jva+sM5hWou4KJPP7sUezM6Xqk23jtLeZMvyQdUJlWvvEIGy0mfhMPeGCla53214Owtvb5cOkfXpWR/L5nD1ixGM4t/gAkeTNLujkLRNEdcVjE1DmLktUwSNm5TAS6J8XRW7jR4gGXBHSW9sejRkSTCeSRm+M5Z3aYVOxmGqMCAoFuHV2ehsMx91QG</vt:lpwstr>
  </property>
  <property fmtid="{D5CDD505-2E9C-101B-9397-08002B2CF9AE}" pid="175" name="x1ye=64">
    <vt:lpwstr>Z4Rc0Ccc9i5KEKBtqo+ZpQoVxEwiZfurWgBt+s/xJ29xc6ojK/xm5aV7VgUU7u9zSgdpke4bvU6J6i+7/VFR5I5C/krvp6Gco5qVlP+1XLEpknisK9v/4pQK1ijny3WpcQJiw+VSXsiZAVpIIOAv/KZLc2UtuvQUlhiFNNZ4t2WEbX+yCV5aJo56p4CwmTbZ22uOpgV4779g9ze8KjO87PAz2WyAbctJ4vbHHXj3N/1AsNuXjDnsB0AcYD+qofo</vt:lpwstr>
  </property>
  <property fmtid="{D5CDD505-2E9C-101B-9397-08002B2CF9AE}" pid="176" name="x1ye=65">
    <vt:lpwstr>87TF59jMLxyuCfSCMWQirDuLsukUhCuIWfgoVtTyu907G30B6iimef+4D2uYvgWH5hLWOpezDXp6xhiWo9sUPyM11FTwUksy1dwAjgIsXV7lTEnaJMlOqWIez7pa/HUx0acuPpSgEao7EraMIZrldNeEZjSZqGgf+kkCXpqtilTNDLoV6vFtit/oQuE37/4++KasyEv3Xd7jvfpzk41FoU+XuLNSoz5gU16Z1JTXc52kxjezviroF40300RSxB+</vt:lpwstr>
  </property>
  <property fmtid="{D5CDD505-2E9C-101B-9397-08002B2CF9AE}" pid="177" name="x1ye=66">
    <vt:lpwstr>GOyPzsxX47x/aYWb/z2FcoBwkT4DJjHRv+7Xfm4BZDGvoEg0wFwCqPXVNDygex0qTzocO38rKdKZGAT2cTDP1eMcMeNeutt25j2ASk74GzIrjU+SHTZM+5JM054vceRdAbwRxUfXHdsrC8mtjElyXrvk1pGYs7gmOCUBeo2sON0Pc98lAn/zg6jyxHgSAKHogFCM8S74W3O7xHeHf6oWfdr4XIysof8SRKsCE33Mxm4qoi8oD95GFwl84yHFAKY</vt:lpwstr>
  </property>
  <property fmtid="{D5CDD505-2E9C-101B-9397-08002B2CF9AE}" pid="178" name="x1ye=67">
    <vt:lpwstr>mW1qQJusqXO1jdIpLwTMqTIIae1XjchtkBbEAloUnE/nazJpCEleWGqlvoJ5Zk/KLbJMvL1eIwS1BSeolymXdfompy8arXRRhvOZmUt2XP7okN92zMVHzgUOCBy3gn2zL1VKDd0qeBrWKAPNwf2yysq9nEGVCPQwFkT/3rk7Sr4gZWEzNfEL49FrbNUBdpTsJ1MUCrRHodz5eQNLNZyA7OcheTup50D4oMbT+IS7AzDH+lw236wREzGxRdIZ9zy</vt:lpwstr>
  </property>
  <property fmtid="{D5CDD505-2E9C-101B-9397-08002B2CF9AE}" pid="179" name="x1ye=68">
    <vt:lpwstr>h2s02RsZPfmUmESrrRCfCt3Az+NTwk9qluZgl6iT3mxRPB54s40ZeeqDvdfrVQH59gORI1MMMYslg8h3yAnT83K7gkPkLMo72jihsqk6Cc3v22sC14X8hyt9OTAswkZ1o2FUfv4NILeolUYbcqvQtRZm0kWv+MFIyPKgkHdNBPlb5PMOsZVOxSx5giaVfilito1435tsTtiJTgXRvVqF6r8BYvb8nXGYOCqLKILRIOLet/QQaMoMoWkbsEGLm4k</vt:lpwstr>
  </property>
  <property fmtid="{D5CDD505-2E9C-101B-9397-08002B2CF9AE}" pid="180" name="x1ye=69">
    <vt:lpwstr>FIzweq+oBySbf/vh77i1XFRZEAPwjUDulsCJk6B9HeRvImUoXu38BFX6fMgE1k8NNfXPplc06Z4XoybuH+tmH9d6/b7d/hvkQD+yJmNR+ehLTCD8c3TCsNEpoBsO0t0WYS41hjj5fawIGRhNRBfoqYr3MvwVXIL/OetHZjeOLpMgC/WawN1DfCFF0qBB2+2zfLJE3jFPijRLWrMEPeFvP1dNo3xSjjl+uKm1N27dsbPqZnSeINyR7HjCF5FMExg</vt:lpwstr>
  </property>
  <property fmtid="{D5CDD505-2E9C-101B-9397-08002B2CF9AE}" pid="181" name="x1ye=7">
    <vt:lpwstr>QARfgfJv6squGyMTWEm+3Tx85IRgWnOioBTr1FfYvfOrqJM+Lmy7s7su4jLeig3+nfF++v7cZLRdiQiNfbxcSygku6DTFZSESZINe+vQJykHAtUzS4p+t/JywWE1+S8kQLFZOD05EAEVQF/gwpHh2ROSLTfWS60RZEKMBWDTfrJVYk7oQaK4UJCV72zT7SICZPX14YAmmZCfVaZp3YodGIc9Yh5EK+fcu3XvseDbvh/kzYpIjqRWy3iLokTocPQ</vt:lpwstr>
  </property>
  <property fmtid="{D5CDD505-2E9C-101B-9397-08002B2CF9AE}" pid="182" name="x1ye=70">
    <vt:lpwstr>9a+CkbVnrDoFKmgll9h8cWBlrXlNIEvunJwcxXODfPsQqQZyvTfIAfFmOlyICKaW2zxcGAK2WXH6OGbOzJp71NPJV0lJZwEArSKtklfZas2u+hBj2fHvh7xpFqVmcVy160mOY2L3kHPUGwFV9Yh4sclraSsCFRWPZQqPjZGmLq4l/eKW0Gg16+zuP+eJzS8XBKKbCfySiPPuKkgeCFCNu9NGRPKnx4JFNwPTAiODgcDvWnjbNo+hUCQVw53rmOV</vt:lpwstr>
  </property>
  <property fmtid="{D5CDD505-2E9C-101B-9397-08002B2CF9AE}" pid="183" name="x1ye=71">
    <vt:lpwstr>+WiZx8sNGj7Qo6t87w5C9LptgmyJu+wD9UfNxd9dQ+RRy/bEZZkvO9//WT9DPvCYdbKafz2PxEKvfvsVmOIAzvzXSrtlX6ml7eR6FXTKao2A9Y3GnmzhIxeqzruNyDPSLd21EbwXYJWER/h3zezPdf91qdEkpTe9dMrFlGB+S7xtE3pv7nLeWhmhgrxUSbH8zlEqSIuM2EU6jyevomOqZHfByCFtE23fNswa8KWEvggQnJAxprZbuEs8m4caqbK</vt:lpwstr>
  </property>
  <property fmtid="{D5CDD505-2E9C-101B-9397-08002B2CF9AE}" pid="184" name="x1ye=72">
    <vt:lpwstr>T2BWFbVHmQOKgB0NiX0LLAZkAB0JLr7vt5pl3qxJ7QNs3BbPiGzbaxpKBIoA/leeEvZplJRjqkCWOxCvkrEmvjnir0MmhgY1b3QaWQOBQhPwYzjn/LXfsl07enihgIi00OB+zCS8muav2ih/+0cQB7cro06AAcmR8Y+JfXRIqTK+jbVG+enPEBsLUQyZeiet6qHseCrfVHpXQ/Rd39my9XdboGS0mTce501DHvE4UfLZ+qWdBww88z3mYvekP3j</vt:lpwstr>
  </property>
  <property fmtid="{D5CDD505-2E9C-101B-9397-08002B2CF9AE}" pid="185" name="x1ye=73">
    <vt:lpwstr>6wCmAV3uZuxyL7c38Ofdw+6j9CgFCumBjUCEbpu/uM0wk2Xb+hXAtK3Vw+m0+8onfyfoCF+rqCOkNH0lco1SqFz0MB1L+/8lZQyFfk5eEZcBY7vbDj1NLgLtY0CxugjBhuGcjZ7XQLtxV7Ab+zngLPQSAbIbtR8LhQGWELnPqbLot+ii9w+y7UlLlkSuC00fDGAYBBQAJWxYM6/INgE67NYP2KvxrLc5jkHyMfl5xZQU2nUTFfmJntnFrO6cX5p</vt:lpwstr>
  </property>
  <property fmtid="{D5CDD505-2E9C-101B-9397-08002B2CF9AE}" pid="186" name="x1ye=74">
    <vt:lpwstr>chNAE3GiDnyZViRY8WK5bllbw9v80nlrwwMhSxsRfKktFVdUeCUqxVuDZZ3Ez1TiFSQy3I4ls9c75gfQL7E0eRbF4xZNYl3VTS7k9f+9vJUCJJ3m5qBPiaRSIx1H45Q98ZKC7FrChHnMrHE0tZ8VjNnTQPl/IiaZMGC81/+M5QHvUA13X87kmvtHgyIFkKvPNiMxbQ/nDVmcJ6227Irulq37/e6MvawgyumasfZJrF5wuu08XAhY+JvOF7czk22</vt:lpwstr>
  </property>
  <property fmtid="{D5CDD505-2E9C-101B-9397-08002B2CF9AE}" pid="187" name="x1ye=75">
    <vt:lpwstr>qGSwQc7tpzFpH7z4MZnGNRr8w+fRBG1plrnLYJNlIoYKM8incWkr1ZHrr/qLMkoRr9+sKUPo3yX355/iTV4V4ooX+bmgCNZYi5ZLU/XYmps+2J2S4j/3FeyfCwQyl5x8bYfNo6tfQBPwAXroUGfsukuhvEud7p1nJP5CtIskUzNgHe/NgcN7nwOwHpa4TPI0V21vDueZzbMEEhpZSy6GySm0sJkbc6iqw9vHsezadkio0lK47ZlolgmAjR59HLA</vt:lpwstr>
  </property>
  <property fmtid="{D5CDD505-2E9C-101B-9397-08002B2CF9AE}" pid="188" name="x1ye=76">
    <vt:lpwstr>lPv2CaAqAUXdP6mWTHZep+3dvjLdVyH9YxG6eBloTj99MgJ8Zy63to1vmSNY+6i0ZW4DTdLC3OcQmCjogqXwuv1Y/adutSi0y6oPKPSgTzug3aUU8OZsP+b7k5VJ3yj6UyYhY3lRq8iESdjhItQkSCju0DpSrJI9r6egDErD4qW7vAmSO7hW85S/Zm61T0/VDrZFPWFQuiSeLinomlMAoXW5pOd3+lMFHg5WXwlxAdD0fMLzzjWzUI7ZsLRc9E+</vt:lpwstr>
  </property>
  <property fmtid="{D5CDD505-2E9C-101B-9397-08002B2CF9AE}" pid="189" name="x1ye=77">
    <vt:lpwstr>gsmioriwljPm58Cx4K0YX54FPCj9ys6NqA6/PSqJIjf1cf3N9Sdyc8PwKDQTCn7HWvpUFTN8mGHv1DRqGqeWpoQYxyj2jaOKwCkhggzZE/pawGvkdkrVlzxEA6hq3RtQ4T500K9cpR10Q3g6rbcp3Z75s1SYuB9IgMI4p2V2qV64fk4/qsSfdJE020TfwQ8vkYfHtzcTKW7bBE/ERjZJvUhpsdmlUrK7Akfa17oACudjXu7Hu6SmEWBFuNyTvj/</vt:lpwstr>
  </property>
  <property fmtid="{D5CDD505-2E9C-101B-9397-08002B2CF9AE}" pid="190" name="x1ye=78">
    <vt:lpwstr>t9JwWLfiB+MqU9zion+CWy8FMXeWaveAbJOmIB5XYExO5TUf7l0w6GTktLEYPQruOK6idK+HhE4tFMjngPM3vBNN/9JZgnwLDpj7OT6cU6cTXClFeeIZI+jI2HQuiidlCEWLNC2Ln+9Q+sITEXRWJJ9R2S+5KFfUC9lDy9WJb67ZCUIrzqeXjAeu18fmnykYIGU8DiCXqKFFjGbL9uANfDM1m0XRWuwguM4xnhh+uediSTLm6ynfRwBnWBwxyDq</vt:lpwstr>
  </property>
  <property fmtid="{D5CDD505-2E9C-101B-9397-08002B2CF9AE}" pid="191" name="x1ye=79">
    <vt:lpwstr>eGreAhkxsS+I6D01Ro+4SyRE64zCNdouJ8IluLHmtr5t6iNOcUnehW/1SQ9Hb8rYIT4uVyafV/RaCDZ4WpZwJ8lJY9LXAtvkQHoZU02OdzHrLg3yi6f6kfY1lrN+Drq7k3OkWlOEdyI35snQEHJ8IHX3aLwSg7I4VH2fMNgJ8XsE8uhmUFDPfh3I3OUz9MFS2mN9a0SI3dy/fghxmoCbxE0RMIKscSKLY8Qd2aigyCxoq489OWBs0MsMoAKGtTO</vt:lpwstr>
  </property>
  <property fmtid="{D5CDD505-2E9C-101B-9397-08002B2CF9AE}" pid="192" name="x1ye=8">
    <vt:lpwstr>CK+/3SEFwt1//ku+/iDjQhCtHe3BOGwkkKCcbg8Tat0ckBRHFBBX+tveA+baoXfqKHXjMiG4DbXoWaWOexNjiwYuT+R120eOcO+KZlSd+Lsb046nCx+O8GvLNRn+LcnQI6KEcfN+Cab5HJdUr/lUbM62SHVYxpNZ/La8wwaXTvu6/I6wz4REWjC8IJ882Yofnp6w92OXkOLX00t2/u9qSvl90inLFpaQqhezaMTQKnGSv5C3R+bJzx0SsVAfHVD</vt:lpwstr>
  </property>
  <property fmtid="{D5CDD505-2E9C-101B-9397-08002B2CF9AE}" pid="193" name="x1ye=80">
    <vt:lpwstr>XWIzYsHPOf6+EBUeZf6pesuZJLV//+cK56wPm7S09IU5JnBWxAv9bCoQr29Nfz0a6qX7rmDt6waZf40TL9qBVvtv/GsHZw2/Ixapbi0b5Y4QWyy/o8G8E4L7jmrr8xupZW4/q14k6F+yvwGKZbQsTeMfaI9EHVL543+Pl3Gnp+qdZtt+n2Dwvcwl0pOtpyQjvqIwX5fscQcVRxjOrRDDf98RzFJFwOFHQi+uwtVh/+KeG5w/IhP9zW6OEi94Iw9</vt:lpwstr>
  </property>
  <property fmtid="{D5CDD505-2E9C-101B-9397-08002B2CF9AE}" pid="194" name="x1ye=81">
    <vt:lpwstr>WBmWaCwXA5HRjMg8orage4GxnyJMfL/Y1UFWbhb6/U15bhOU9TgEf8GPpJB418IcrqGKgm3fyGb3L8L/6lf34yYDNb4xGAvn+6dtZ30BVoy3ezuXSGpgb0hhKsDE1NneUUfB8x13vWwT9XlCklh41e8aTMi/8uFHj3yFxrVIntMZAYdyUsjyf876mLp939yoRdIZnXPkNe/9+eplmvWyycLSB7I6kfdty1dB6sWAZDuuqgMe9o7t/43K/0NIGn6</vt:lpwstr>
  </property>
  <property fmtid="{D5CDD505-2E9C-101B-9397-08002B2CF9AE}" pid="195" name="x1ye=82">
    <vt:lpwstr>nhNKvChGEUHelxUTsNGhDUb8JHQs8M8niH3vYc3mSHyszlf6SMlW88u0uhntEXxN22BbnpxY00DAbchlKNrGuA09I0Fw46l7iMb8i9OVJ2cuwSmTxYkQh/UZKl7O7Ypf0iL40oaeg8bn/opmq3G5R9tvwI7P5SdGHS2/IiY6lttXs3rDcHOkITGwB6KOzsve2X42oCEYruln2BS/C9Gw2zTfpyUgPYUZRdABomcu9RLCRRDkCBY4HntVJbVAocg</vt:lpwstr>
  </property>
  <property fmtid="{D5CDD505-2E9C-101B-9397-08002B2CF9AE}" pid="196" name="x1ye=83">
    <vt:lpwstr>k4Wd2Kn29kEjhuFo9jKUuXA7fhC5ABPJrcfjvnpeTUmsqYCqST+hugbMLJq4QkyfzZM6HRZCdD6hQyOH23mVtSoNO5yTKHrSuVP3VN0zd+zXOhSqA+6GLCEMv5UZQtpGcBiKna6T81mXxQzHFm4iMuq5d1mYHTEMNYRwHalO3dNEGi3uzu8F5QoM3aVFHv+sU5Etq4Ix/0hiijnlX6P0dLl+BZaUCBPqdCSA+fJf34MCbdxJ7xFbucc/ymCAggx</vt:lpwstr>
  </property>
  <property fmtid="{D5CDD505-2E9C-101B-9397-08002B2CF9AE}" pid="197" name="x1ye=84">
    <vt:lpwstr>EFvVCFqnNs4nUlOk+UlWj2873R3LswOLT3Y60aJRiU5QNiBmQwtq32GYiQnw/Gp0hyvVx74yMHqZBDQINGLgQB18R4vA1wxS33cDJXIVolejz0utEyWdD0HuX32ZmtQGuvWaqI2Etp2lzj9TrrXnHFJxhPf2DsRRBT6wpmVxTIzkQW+PTWf6rzYuFNShzJKXvWSKWPFN89NfcAx73me55M9MYpaUaNgkIZRXdBmZF65VVlOX9XUUfWQIyeLGNwb</vt:lpwstr>
  </property>
  <property fmtid="{D5CDD505-2E9C-101B-9397-08002B2CF9AE}" pid="198" name="x1ye=85">
    <vt:lpwstr>RxSceJZpYcnQbeLvs0IJ8WGZ3NB7jt4KGdu+j+NM/iRdWRLAv0n4BQavk+2XPEwYz3f5tJOKDgY/GgipjT7/xSseDtnvhVO/DZKRdxZtj3OhiH5z76GJzKoL1q5TbBiP2826jhl20Q+x9xE1erli4V/eGVd1Kbon0EL64HiMIy2pEu1F86RuQ1/sXBDyNe4uFeS0HXI5ZpzBNnFQ+eSFErTF9Xv4JQzu1LRGZyB/IcqeCID34CY/4udCnYpQtdg</vt:lpwstr>
  </property>
  <property fmtid="{D5CDD505-2E9C-101B-9397-08002B2CF9AE}" pid="199" name="x1ye=86">
    <vt:lpwstr>a07ee8iFe4tb/fH0J0fua8lTH3np+9ZyPJPegoZQmvIpMCTPtuxCGAk/GNrtqDu7Turua3pw+qw/g0qJqk0OAnGZP5VJE26lzZ/djCwKEvC5MwpsyhZviN8INM5YgTyjtL+jVk2t/0ZTLxxpLKn2WZQFPCSznY7dux3v3IkCMlTfxEjNlZwSHE0ucm9S5Gnr0jOJ7AjygdgjjdpTPSHoaY8Kr6uBgGLgzdNU7an3lJRfQtxSZja6HSu+gSpMV3q</vt:lpwstr>
  </property>
  <property fmtid="{D5CDD505-2E9C-101B-9397-08002B2CF9AE}" pid="200" name="x1ye=87">
    <vt:lpwstr>eVCW4vLUdRpyMHW+n56v8MiE8/ZfZLelW+BKwwV7fYlbJ85UVncL9rsK/48bq1EP5jQugVq7shnBGSx7twJY4bPPbFIZrc+XpmSBsWqdZUJr+r62oa+jqCmIPFj8jno1TyqTmPsLaW1TCWVnT8LgjXIr6W0uUvxHTfKuLodsdaXbjDfZix9GSscEdMZ8T6YkkwpDocHqMo42ds1vDZD37Q/fcZ8Q1V0USXk2glxpY2uXjUiFeE88k101ioVZ+jd</vt:lpwstr>
  </property>
  <property fmtid="{D5CDD505-2E9C-101B-9397-08002B2CF9AE}" pid="201" name="x1ye=88">
    <vt:lpwstr>1yaNCjxyxeEBJCf1nL7jsOCv1f2uNLdP8LgxAbKC2j/89iO/SpZL08CyasuOg+OyzxGaMcypn/LRQKCA6CKw3eOOKaK45jLzfp8OAYAVOjVKqww5WSAU8TW5wV9OX7MOCDcTcuYjupHrbGPM+8oYBU9SHul3S34ZGOaMz2lRX/68k3TbHRwHWb7ClnEB4h8niGuW+SHjj+/qcD5xthrC244+WRFrCKB5lt014942o1NHaDHkL9o1cBeTHi1+ZLQ</vt:lpwstr>
  </property>
  <property fmtid="{D5CDD505-2E9C-101B-9397-08002B2CF9AE}" pid="202" name="x1ye=89">
    <vt:lpwstr>vJKsTIQx/pyXvz/TLUC3o3/ejDCTwkXA6uexh7l8eVehOky0uwBx5c+7K5A2RCzJ0VjhguvF5/YC/JLSPREWaFYKMkhcacWS+FrvS5PF876rIUjOJgoMyL1x7LjyGcLpdJMEQt0AOGJNu4xuRm9Hz8h7rsmwZJUop7Rle2p2j1TWjcPcrJlhLgONJ3jioUvLXq5zeEE6mW04edpnmh0dDFIGD/VOAVhWQ5IeOMQKUyPoh6U+tW0agRx2HEDVPi8</vt:lpwstr>
  </property>
  <property fmtid="{D5CDD505-2E9C-101B-9397-08002B2CF9AE}" pid="203" name="x1ye=9">
    <vt:lpwstr>6XPjSP/COcqKrFCSwNuLhXm28xwMsPNLDVWoyP7CTTZTPyP00xZJyF+H2TTeefXZqTY1aYucu5cQtl5rGo/wSUagf8jAlV1zEcqXGrcB7WlzSfPKOLFZeKEuVGwbNfgC9eaNfrLA7cH+ZzP1te+AkZdTTxNHOPZl38viBMXGNa58mVkPh1Pbp1Nh/8W1pmXeX1a6Jm657DG0zerGmIUXuxntnkibPqwbZJrBO1Na6FKxW5yjLExQ99Ynd2TpfE2</vt:lpwstr>
  </property>
  <property fmtid="{D5CDD505-2E9C-101B-9397-08002B2CF9AE}" pid="204" name="x1ye=90">
    <vt:lpwstr>lqaACQypp0OxEfK80xEb6H2QGJHWinMtwyzM/1q9GdfRWGiguMb+y956QdF24+fvSn/WV2jx+eZZwok4r4OfxCIZXFtLp8c5SBm5THUsSUOJ1DJrcT3nL1treI77eBlGIW3nwdsDj7+ZRVpVlIdZaV5yqa5wKcKa8t3zM2M44+wmgcAhkI2Wu6z7qJXJrg05YNOT0TDmBEx9Y4uWDI4o08V58d4IeWUuUmw/aqWfXDY1Fx6tHlU8EhTovgOVD5h</vt:lpwstr>
  </property>
  <property fmtid="{D5CDD505-2E9C-101B-9397-08002B2CF9AE}" pid="205" name="x1ye=91">
    <vt:lpwstr>KO1AHlvagh1aZ6c1M3U5UffT5jBzbRAhV9Jnh0Ddv3AGZhf95obIUADJSGf4t9Htqts6sElWP7FJvVEuAw0lk6ItUdf/uqtM+bOyrvXPsvy0F6QB+REOCFATwJWxcNrmj1fbmcJfu75IHWBIhSbkzirlBtn3V3T1xWI8nibefKOSc4OS/BxOsKg8VO13+g+wJjGNi/YWKryMw6GzvsuV+mPsIlxmsDwO3KhNkiKn3ajz8Wi5cIzL85pORRfG330</vt:lpwstr>
  </property>
  <property fmtid="{D5CDD505-2E9C-101B-9397-08002B2CF9AE}" pid="206" name="x1ye=92">
    <vt:lpwstr>1Sd3G5k+L4Q3x691wswdQoEHgehDKQ682T9G/NnnE6LbzmFfRpcDAMOdRvvEL2NfX+TKPyWvSGPZUiUgK2K8L2xLJY0qV/Xft0sP0x1dAwhFcCyy2eQ0Fw9NSDewOf89kOh+ZRbWUwS8tV0F0cSCEXVQxvzCuyeqrkm4nrLLcac9ce0M+kSgs9DmD8MDJMB1rFPiX6Y3RL4uWFG96/iglXUMyjvUrkqI5iyTfTcJVPvZ6LHU1h4zv5W5avqiDPa</vt:lpwstr>
  </property>
  <property fmtid="{D5CDD505-2E9C-101B-9397-08002B2CF9AE}" pid="207" name="x1ye=93">
    <vt:lpwstr>x8tHxlsgh2QKGomkcUYj8FNSttNTaobsnhnlgEjOYD5jPzN9w2cROpfdy1jHTSmafdfyDqs6B6ZPIwEjPMarJhAOi+zYq6K8G4+XEt+ZU066H05EtvZO439+DxTe9ICf3y+7pNr/i5m3v3PkAzM+Do9TFEL+mJaVKCta68l2xw7q6De+nsXWDdOBPNjq6cwDIXqYrvyPhW8byQ8aPlFDPons1UJaOtpRqZulwTUJ30X4OmZipKJORpuaXxMBaHW</vt:lpwstr>
  </property>
  <property fmtid="{D5CDD505-2E9C-101B-9397-08002B2CF9AE}" pid="208" name="x1ye=94">
    <vt:lpwstr>+Fcicg/om4/qCU+/hZ0zUDzwYclSMomrbIGUHwx7Ljnwk0kT2gYFGeqZQ2Z56xDO/WvzHAwE5c7rAfetRIQ7coDNK5QepJg5SAXktWoLf7wWewd3XWXvrPi9WfxC3Q7wVY6YYM32b9gT++c0gBxeKw3f1wTUImQEfnI/Pr32Nq/X0LVKvawbyS5UKZiyi00uedrZ8i2RUOdu6hBEyMrFpMncJOEnpv8XtQGbm9PSNn2juFd81oOCUwkCtXf/HyK</vt:lpwstr>
  </property>
  <property fmtid="{D5CDD505-2E9C-101B-9397-08002B2CF9AE}" pid="209" name="x1ye=95">
    <vt:lpwstr>Y9PobEF9+Ls8TP0GgdOs1eL2YEHIFAUhW0Sv9DsyY6apadn51EzBMXeMusMmK+YmgKs8E4QVnbfLo7GaK6HEH9Ol7Uov+wy1Xw5SrLcWEoRHyis9YMoZgSfMrX6yS5+E79NSE/vx85O1YAreCk7VsFN+++ncXXEGLAu4IennZm8SkDIS4EQRPwcDfu7WCm5smycXzTGNKGmaSHAOyZUvFbmFBIzt07aBvxAKeX+JlPk6G1bN0PJx+0kXWMBR0QD</vt:lpwstr>
  </property>
  <property fmtid="{D5CDD505-2E9C-101B-9397-08002B2CF9AE}" pid="210" name="x1ye=96">
    <vt:lpwstr>8HXOFI2XztPfWft7TGCRHDhSFGze79Xmi5HGRmdWoQaJfYpsnVJMfiGFuJO7t0tTFplteISuZHicvZR91GF9vtWoOTAnF6kLicm6xLprs2EduxNASo6RKP2uddSkJo9/NZiNfkaZZvQtIh+46s6AL59svahO8VAgJBakFzAXPlKmdsWJgXMtIY9GRlG9hhkUziBe4nbmnba8acI8uQhodFZmE6PD+g1huPKQB+jmNWr5T0Q9+2lhPRN8CqOv5li</vt:lpwstr>
  </property>
  <property fmtid="{D5CDD505-2E9C-101B-9397-08002B2CF9AE}" pid="211" name="x1ye=97">
    <vt:lpwstr>Etp/1jgd4PNUvM8Tlx1NW/1JwCb+Tbm/4n5lIRTK1JBp4M1AKc/LxDEcMCm6RUqCJEhI1Pijrt+BS5mHITnfl7q0cBa+4rFRWCw+7UV+1ann6d5cr9gO7YW1GifGNT/wpGX6j2hohfj85v+tWPI4Pv999f8wFQibzCj2/+3W8ZYBqMCwSwwwk0Kl8CUp4R4DI9EmfxI/FoReztIbUo6Ll9ofjjgb1YzMHu+4m08OcyQpFBZh/3/yqTzZMP4Lphk</vt:lpwstr>
  </property>
  <property fmtid="{D5CDD505-2E9C-101B-9397-08002B2CF9AE}" pid="212" name="x1ye=98">
    <vt:lpwstr>LWGqnwXRVThGFYxjbUEIY3Z5VkfVgvJaHJGLcDN+/Bq5HU7oLSpH6Pq2wtxFMVkQ/9NH5cVmfT8CPl4DvBUA/hRzm37OTZdCgSQdhn991tmAjSx11lZlN9LKY8nUwrYZy6g0zYMqEG4kRW9d+cWjd98tfXFxX6rQT35ae1ekEDFnZWJHqP/n1uXgH6Ld2m5Yy3Z8GL5rgrfbS5ejo3JfAtWjG1jSrQSvRMwpP05BLZuzHWIpas7MAhdg+i5WE74</vt:lpwstr>
  </property>
  <property fmtid="{D5CDD505-2E9C-101B-9397-08002B2CF9AE}" pid="213" name="x1ye=99">
    <vt:lpwstr>8i7VeDlL2RqQpw/Ee7C4nkNsICDsklUI/9Oko7wXykclyCq5eYz+dGZQN5keilhqmH+IyFiXUHonIJ6wqSZ771kW8HhKgZttBxveSbD9cplx1KNM28CDBvIUc3+9k8HbzUXCMte7D/dNkOWDkiDnrAr351DgJe4ReJxx0CmvAVXFTzfLcNom6Tjbu6uC+oRBB0vfI1+ZdJHlS4OcLzlg70BX95T4lVbk7iadqdrO62a3aqc8kFlDTv0YRKA3EU8</vt:lpwstr>
  </property>
</Properties>
</file>